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0575C4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0575C4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77777777" w:rsidR="0026003C" w:rsidRPr="003E105B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0575C4">
        <w:rPr>
          <w:b/>
          <w:sz w:val="32"/>
          <w:szCs w:val="32"/>
        </w:rPr>
        <w:t xml:space="preserve">на разработку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b/>
          <w:sz w:val="32"/>
          <w:szCs w:val="32"/>
        </w:rPr>
        <w:t xml:space="preserve">сайта </w:t>
      </w:r>
    </w:p>
    <w:p w14:paraId="6BFE0E3C" w14:textId="77777777" w:rsidR="0026003C" w:rsidRDefault="0026003C" w:rsidP="00B363E6"/>
    <w:p w14:paraId="0C7511E8" w14:textId="77777777" w:rsidR="0026003C" w:rsidRDefault="0026003C" w:rsidP="00B363E6"/>
    <w:p w14:paraId="023C995F" w14:textId="77777777" w:rsidR="0026003C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14:paraId="30AA7B93" w14:textId="77777777">
        <w:tc>
          <w:tcPr>
            <w:tcW w:w="4785" w:type="dxa"/>
          </w:tcPr>
          <w:p w14:paraId="69D48BCE" w14:textId="77777777" w:rsidR="0026003C" w:rsidRDefault="0026003C" w:rsidP="00E35483"/>
        </w:tc>
        <w:tc>
          <w:tcPr>
            <w:tcW w:w="4786" w:type="dxa"/>
          </w:tcPr>
          <w:p w14:paraId="1A0443D1" w14:textId="77777777" w:rsidR="0026003C" w:rsidRDefault="0026003C" w:rsidP="00401234">
            <w:pPr>
              <w:ind w:firstLine="602"/>
            </w:pPr>
          </w:p>
        </w:tc>
      </w:tr>
    </w:tbl>
    <w:p w14:paraId="1753774B" w14:textId="77777777" w:rsidR="0026003C" w:rsidRDefault="0026003C" w:rsidP="00E35483">
      <w:pPr>
        <w:ind w:firstLine="0"/>
      </w:pPr>
    </w:p>
    <w:p w14:paraId="78143742" w14:textId="77777777" w:rsidR="0026003C" w:rsidRDefault="0026003C" w:rsidP="00E35483">
      <w:pPr>
        <w:ind w:firstLine="0"/>
        <w:sectPr w:rsidR="0026003C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771313" w:rsidRDefault="0026003C" w:rsidP="00B363E6">
      <w:pPr>
        <w:pStyle w:val="af5"/>
        <w:spacing w:line="360" w:lineRule="auto"/>
      </w:pPr>
      <w:r w:rsidRPr="00771313">
        <w:lastRenderedPageBreak/>
        <w:t>Содержание</w:t>
      </w:r>
    </w:p>
    <w:p w14:paraId="699632A0" w14:textId="775F58D4" w:rsidR="00771313" w:rsidRPr="00771313" w:rsidRDefault="002679E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771313">
        <w:fldChar w:fldCharType="begin"/>
      </w:r>
      <w:r w:rsidR="0026003C" w:rsidRPr="00771313">
        <w:instrText xml:space="preserve"> TOC \o "1-2" \h \z \u </w:instrText>
      </w:r>
      <w:r w:rsidRPr="00771313">
        <w:fldChar w:fldCharType="separate"/>
      </w:r>
      <w:hyperlink w:anchor="_Toc505614637" w:history="1">
        <w:r w:rsidR="00771313" w:rsidRPr="00771313">
          <w:rPr>
            <w:rStyle w:val="af6"/>
            <w:noProof/>
          </w:rPr>
          <w:t>Введение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_Toc505614637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3</w:t>
        </w:r>
        <w:r w:rsidR="00771313" w:rsidRPr="00771313">
          <w:rPr>
            <w:noProof/>
            <w:webHidden/>
          </w:rPr>
          <w:fldChar w:fldCharType="end"/>
        </w:r>
      </w:hyperlink>
    </w:p>
    <w:p w14:paraId="42211E7C" w14:textId="41EBC188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8" w:history="1">
        <w:r w:rsidRPr="00771313">
          <w:rPr>
            <w:rStyle w:val="af6"/>
            <w:noProof/>
          </w:rPr>
          <w:t>Назначение документа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_Toc505614638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3</w:t>
        </w:r>
        <w:r w:rsidRPr="00771313">
          <w:rPr>
            <w:noProof/>
            <w:webHidden/>
          </w:rPr>
          <w:fldChar w:fldCharType="end"/>
        </w:r>
      </w:hyperlink>
    </w:p>
    <w:p w14:paraId="0B9B4647" w14:textId="67FA768E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9" w:history="1">
        <w:r w:rsidRPr="00771313">
          <w:rPr>
            <w:rStyle w:val="af6"/>
            <w:noProof/>
          </w:rPr>
          <w:t>Дальнейшие шаги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_Toc505614639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3</w:t>
        </w:r>
        <w:r w:rsidRPr="00771313">
          <w:rPr>
            <w:noProof/>
            <w:webHidden/>
          </w:rPr>
          <w:fldChar w:fldCharType="end"/>
        </w:r>
      </w:hyperlink>
    </w:p>
    <w:p w14:paraId="5EE3D35B" w14:textId="3E977C1E" w:rsidR="00771313" w:rsidRPr="00771313" w:rsidRDefault="0077131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0" w:history="1">
        <w:r w:rsidRPr="00771313">
          <w:rPr>
            <w:rStyle w:val="af6"/>
            <w:noProof/>
          </w:rPr>
          <w:t>Структура сайта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_Toc505614640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4</w:t>
        </w:r>
        <w:r w:rsidRPr="00771313">
          <w:rPr>
            <w:noProof/>
            <w:webHidden/>
          </w:rPr>
          <w:fldChar w:fldCharType="end"/>
        </w:r>
      </w:hyperlink>
    </w:p>
    <w:p w14:paraId="6530216C" w14:textId="1665AA86" w:rsidR="00771313" w:rsidRPr="00771313" w:rsidRDefault="0077131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1" w:history="1">
        <w:r w:rsidRPr="00771313">
          <w:rPr>
            <w:rStyle w:val="af6"/>
            <w:noProof/>
          </w:rPr>
          <w:t>Стандартные элементы страниц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_Toc505614641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5</w:t>
        </w:r>
        <w:r w:rsidRPr="00771313">
          <w:rPr>
            <w:noProof/>
            <w:webHidden/>
          </w:rPr>
          <w:fldChar w:fldCharType="end"/>
        </w:r>
      </w:hyperlink>
    </w:p>
    <w:p w14:paraId="027F2480" w14:textId="11BF8273" w:rsidR="00771313" w:rsidRPr="00771313" w:rsidRDefault="0077131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2" w:history="1">
        <w:r w:rsidRPr="00771313">
          <w:rPr>
            <w:rStyle w:val="af6"/>
            <w:noProof/>
          </w:rPr>
          <w:t>Описание страниц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_Toc505614642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7</w:t>
        </w:r>
        <w:r w:rsidRPr="00771313">
          <w:rPr>
            <w:noProof/>
            <w:webHidden/>
          </w:rPr>
          <w:fldChar w:fldCharType="end"/>
        </w:r>
      </w:hyperlink>
    </w:p>
    <w:p w14:paraId="62A7E411" w14:textId="34858D5D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Pr="00771313">
          <w:rPr>
            <w:rStyle w:val="af6"/>
            <w:noProof/>
          </w:rPr>
          <w:t>Главная страница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_Toc505614643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7</w:t>
        </w:r>
        <w:r w:rsidRPr="00771313">
          <w:rPr>
            <w:noProof/>
            <w:webHidden/>
          </w:rPr>
          <w:fldChar w:fldCharType="end"/>
        </w:r>
      </w:hyperlink>
    </w:p>
    <w:p w14:paraId="5DE54867" w14:textId="301822D9" w:rsidR="00771313" w:rsidRPr="00771313" w:rsidRDefault="0077131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4" w:history="1">
        <w:r w:rsidRPr="00771313">
          <w:rPr>
            <w:rStyle w:val="af6"/>
            <w:noProof/>
          </w:rPr>
          <w:t>Формы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_Toc505614644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9</w:t>
        </w:r>
        <w:r w:rsidRPr="00771313">
          <w:rPr>
            <w:noProof/>
            <w:webHidden/>
          </w:rPr>
          <w:fldChar w:fldCharType="end"/>
        </w:r>
      </w:hyperlink>
    </w:p>
    <w:p w14:paraId="40177B4C" w14:textId="121F737F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5" w:history="1">
        <w:r w:rsidRPr="00771313">
          <w:rPr>
            <w:rStyle w:val="af6"/>
            <w:noProof/>
          </w:rPr>
          <w:t>Контактная форма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_Toc505614645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9</w:t>
        </w:r>
        <w:r w:rsidRPr="00771313">
          <w:rPr>
            <w:noProof/>
            <w:webHidden/>
          </w:rPr>
          <w:fldChar w:fldCharType="end"/>
        </w:r>
      </w:hyperlink>
    </w:p>
    <w:p w14:paraId="5FE1F151" w14:textId="73CB3512" w:rsidR="00771313" w:rsidRPr="00771313" w:rsidRDefault="0077131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6" w:history="1">
        <w:r w:rsidRPr="00771313">
          <w:rPr>
            <w:rStyle w:val="af6"/>
            <w:noProof/>
          </w:rPr>
          <w:t>Функциональные требования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_Toc505614646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10</w:t>
        </w:r>
        <w:r w:rsidRPr="00771313">
          <w:rPr>
            <w:noProof/>
            <w:webHidden/>
          </w:rPr>
          <w:fldChar w:fldCharType="end"/>
        </w:r>
      </w:hyperlink>
    </w:p>
    <w:p w14:paraId="79F3A10A" w14:textId="3E1AD8F1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7" w:history="1">
        <w:r w:rsidRPr="00771313">
          <w:rPr>
            <w:rStyle w:val="af6"/>
            <w:noProof/>
          </w:rPr>
          <w:t>Языковые версии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_Toc505614647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10</w:t>
        </w:r>
        <w:r w:rsidRPr="00771313">
          <w:rPr>
            <w:noProof/>
            <w:webHidden/>
          </w:rPr>
          <w:fldChar w:fldCharType="end"/>
        </w:r>
      </w:hyperlink>
    </w:p>
    <w:p w14:paraId="1275FD10" w14:textId="60DB55FC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8" w:history="1">
        <w:r w:rsidRPr="00771313">
          <w:rPr>
            <w:rStyle w:val="af6"/>
            <w:noProof/>
          </w:rPr>
          <w:t>Требования к языку административного интерфейса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_Toc505614648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10</w:t>
        </w:r>
        <w:r w:rsidRPr="00771313">
          <w:rPr>
            <w:noProof/>
            <w:webHidden/>
          </w:rPr>
          <w:fldChar w:fldCharType="end"/>
        </w:r>
      </w:hyperlink>
    </w:p>
    <w:p w14:paraId="537A0F2D" w14:textId="31316BF0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9" w:history="1">
        <w:r w:rsidRPr="00771313">
          <w:rPr>
            <w:rStyle w:val="af6"/>
            <w:noProof/>
          </w:rPr>
          <w:t>Требования к функционалу административного интерфейса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_Toc505614649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10</w:t>
        </w:r>
        <w:r w:rsidRPr="00771313">
          <w:rPr>
            <w:noProof/>
            <w:webHidden/>
          </w:rPr>
          <w:fldChar w:fldCharType="end"/>
        </w:r>
      </w:hyperlink>
    </w:p>
    <w:p w14:paraId="0CA50C50" w14:textId="3A18B086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0" w:history="1">
        <w:r w:rsidRPr="00771313">
          <w:rPr>
            <w:rStyle w:val="af6"/>
            <w:noProof/>
          </w:rPr>
          <w:t>Описание функциональных особенностей – определение геопозиции, платежные системы, фильтры и др.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_Toc505614650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10</w:t>
        </w:r>
        <w:r w:rsidRPr="00771313">
          <w:rPr>
            <w:noProof/>
            <w:webHidden/>
          </w:rPr>
          <w:fldChar w:fldCharType="end"/>
        </w:r>
      </w:hyperlink>
    </w:p>
    <w:p w14:paraId="32D6202C" w14:textId="132977CA" w:rsidR="00771313" w:rsidRPr="00771313" w:rsidRDefault="0077131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Pr="00771313">
          <w:rPr>
            <w:rStyle w:val="af6"/>
            <w:noProof/>
          </w:rPr>
          <w:t>Нефункциональные требования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_Toc505614651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11</w:t>
        </w:r>
        <w:r w:rsidRPr="00771313">
          <w:rPr>
            <w:noProof/>
            <w:webHidden/>
          </w:rPr>
          <w:fldChar w:fldCharType="end"/>
        </w:r>
      </w:hyperlink>
    </w:p>
    <w:p w14:paraId="5B9CF9EB" w14:textId="68D7A46F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2" w:history="1">
        <w:r w:rsidRPr="00771313">
          <w:rPr>
            <w:rStyle w:val="af6"/>
            <w:noProof/>
          </w:rPr>
          <w:t>Контент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_Toc505614652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11</w:t>
        </w:r>
        <w:r w:rsidRPr="00771313">
          <w:rPr>
            <w:noProof/>
            <w:webHidden/>
          </w:rPr>
          <w:fldChar w:fldCharType="end"/>
        </w:r>
      </w:hyperlink>
    </w:p>
    <w:p w14:paraId="302CA695" w14:textId="5C287B6D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3" w:history="1">
        <w:r w:rsidRPr="00771313">
          <w:rPr>
            <w:rStyle w:val="af6"/>
            <w:noProof/>
          </w:rPr>
          <w:t>Дизайн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_Toc505614653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11</w:t>
        </w:r>
        <w:r w:rsidRPr="00771313">
          <w:rPr>
            <w:noProof/>
            <w:webHidden/>
          </w:rPr>
          <w:fldChar w:fldCharType="end"/>
        </w:r>
      </w:hyperlink>
    </w:p>
    <w:p w14:paraId="3BFF5F6C" w14:textId="32889AA9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4" w:history="1">
        <w:r w:rsidRPr="00771313">
          <w:rPr>
            <w:rStyle w:val="af6"/>
            <w:noProof/>
          </w:rPr>
          <w:t>Требования к верстке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_Toc505614654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11</w:t>
        </w:r>
        <w:r w:rsidRPr="00771313">
          <w:rPr>
            <w:noProof/>
            <w:webHidden/>
          </w:rPr>
          <w:fldChar w:fldCharType="end"/>
        </w:r>
      </w:hyperlink>
    </w:p>
    <w:p w14:paraId="4EFC7C0A" w14:textId="7F453F88" w:rsidR="00771313" w:rsidRPr="00771313" w:rsidRDefault="00771313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5" w:history="1">
        <w:r w:rsidRPr="00771313">
          <w:rPr>
            <w:rStyle w:val="af6"/>
            <w:noProof/>
          </w:rPr>
          <w:t>Требования к разработке сайта с позиций поискового продвижения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_Toc505614655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12</w:t>
        </w:r>
        <w:r w:rsidRPr="00771313">
          <w:rPr>
            <w:noProof/>
            <w:webHidden/>
          </w:rPr>
          <w:fldChar w:fldCharType="end"/>
        </w:r>
      </w:hyperlink>
    </w:p>
    <w:p w14:paraId="472F6240" w14:textId="33D5C835" w:rsidR="00771313" w:rsidRPr="00771313" w:rsidRDefault="0077131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6" w:history="1">
        <w:r w:rsidRPr="00771313">
          <w:rPr>
            <w:rStyle w:val="af6"/>
            <w:noProof/>
          </w:rPr>
          <w:t>Дальнейшие действия</w:t>
        </w:r>
        <w:r w:rsidRPr="00771313">
          <w:rPr>
            <w:noProof/>
            <w:webHidden/>
          </w:rPr>
          <w:tab/>
        </w:r>
        <w:r w:rsidRPr="00771313">
          <w:rPr>
            <w:noProof/>
            <w:webHidden/>
          </w:rPr>
          <w:fldChar w:fldCharType="begin"/>
        </w:r>
        <w:r w:rsidRPr="00771313">
          <w:rPr>
            <w:noProof/>
            <w:webHidden/>
          </w:rPr>
          <w:instrText xml:space="preserve"> PAGEREF _Toc505614656 \h </w:instrText>
        </w:r>
        <w:r w:rsidRPr="00771313">
          <w:rPr>
            <w:noProof/>
            <w:webHidden/>
          </w:rPr>
        </w:r>
        <w:r w:rsidRPr="00771313">
          <w:rPr>
            <w:noProof/>
            <w:webHidden/>
          </w:rPr>
          <w:fldChar w:fldCharType="separate"/>
        </w:r>
        <w:r w:rsidRPr="00771313">
          <w:rPr>
            <w:noProof/>
            <w:webHidden/>
          </w:rPr>
          <w:t>13</w:t>
        </w:r>
        <w:r w:rsidRPr="00771313">
          <w:rPr>
            <w:noProof/>
            <w:webHidden/>
          </w:rPr>
          <w:fldChar w:fldCharType="end"/>
        </w:r>
      </w:hyperlink>
    </w:p>
    <w:p w14:paraId="63362803" w14:textId="04B68843" w:rsidR="0026003C" w:rsidRDefault="002679EF" w:rsidP="00B363E6">
      <w:pPr>
        <w:pStyle w:val="23"/>
        <w:ind w:left="0" w:firstLine="0"/>
      </w:pPr>
      <w:r w:rsidRPr="00771313">
        <w:fldChar w:fldCharType="end"/>
      </w:r>
      <w:bookmarkStart w:id="44" w:name="_GoBack"/>
      <w:bookmarkEnd w:id="44"/>
    </w:p>
    <w:p w14:paraId="2FA9D8FA" w14:textId="77777777" w:rsidR="0026003C" w:rsidRDefault="0026003C" w:rsidP="00B363E6">
      <w:r>
        <w:br w:type="page"/>
      </w:r>
    </w:p>
    <w:p w14:paraId="21F5B927" w14:textId="77777777" w:rsidR="0026003C" w:rsidRPr="00764550" w:rsidRDefault="0026003C" w:rsidP="00B363E6">
      <w:pPr>
        <w:pStyle w:val="1"/>
        <w:spacing w:line="360" w:lineRule="auto"/>
      </w:pPr>
      <w:bookmarkStart w:id="45" w:name="_Toc197971674"/>
      <w:bookmarkStart w:id="46" w:name="_Toc456794807"/>
      <w:bookmarkStart w:id="47" w:name="_Toc505614637"/>
      <w:r w:rsidRPr="006C36B5">
        <w:lastRenderedPageBreak/>
        <w:t>Введение</w:t>
      </w:r>
      <w:bookmarkEnd w:id="45"/>
      <w:bookmarkEnd w:id="46"/>
      <w:bookmarkEnd w:id="47"/>
    </w:p>
    <w:p w14:paraId="6ACCC7D6" w14:textId="77777777" w:rsidR="0026003C" w:rsidRPr="00764550" w:rsidRDefault="0026003C" w:rsidP="00B363E6">
      <w:pPr>
        <w:pStyle w:val="2"/>
        <w:spacing w:line="360" w:lineRule="auto"/>
      </w:pPr>
      <w:bookmarkStart w:id="48" w:name="_Toc158547652"/>
      <w:bookmarkStart w:id="49" w:name="_Toc158624185"/>
      <w:bookmarkStart w:id="50" w:name="_Toc158799951"/>
      <w:bookmarkStart w:id="51" w:name="_Toc197971675"/>
      <w:bookmarkStart w:id="52" w:name="_Toc456794808"/>
      <w:bookmarkStart w:id="53" w:name="_Toc505614638"/>
      <w:r w:rsidRPr="00764550">
        <w:t>Назначение документа</w:t>
      </w:r>
      <w:bookmarkEnd w:id="48"/>
      <w:bookmarkEnd w:id="49"/>
      <w:bookmarkEnd w:id="50"/>
      <w:bookmarkEnd w:id="51"/>
      <w:bookmarkEnd w:id="52"/>
      <w:bookmarkEnd w:id="53"/>
    </w:p>
    <w:p w14:paraId="4D1B3F33" w14:textId="0A53F112" w:rsidR="00CA69B7" w:rsidRPr="00CA69B7" w:rsidRDefault="0026003C" w:rsidP="00B363E6">
      <w:r w:rsidRPr="00150BCC">
        <w:t xml:space="preserve">Данный документ содержит постановку задачи на разработку </w:t>
      </w:r>
      <w:r w:rsidR="009F6B2D">
        <w:t>многостраничного</w:t>
      </w:r>
      <w:r w:rsidR="00BA3920">
        <w:t xml:space="preserve"> </w:t>
      </w:r>
      <w:r>
        <w:t xml:space="preserve">сайта </w:t>
      </w:r>
      <w:r w:rsidR="00AE50EB" w:rsidRPr="00C35A0E">
        <w:rPr>
          <w:highlight w:val="yellow"/>
        </w:rPr>
        <w:t>«</w:t>
      </w:r>
      <w:r w:rsidR="00287339" w:rsidRPr="00C35A0E">
        <w:rPr>
          <w:highlight w:val="yellow"/>
        </w:rPr>
        <w:t>ХХХХХ</w:t>
      </w:r>
      <w:r w:rsidR="00AE50EB" w:rsidRPr="00C35A0E">
        <w:rPr>
          <w:highlight w:val="yellow"/>
        </w:rPr>
        <w:t>»</w:t>
      </w:r>
      <w:r w:rsidR="00C35A0E">
        <w:rPr>
          <w:rStyle w:val="affd"/>
          <w:highlight w:val="yellow"/>
        </w:rPr>
        <w:footnoteReference w:id="1"/>
      </w:r>
    </w:p>
    <w:p w14:paraId="29545514" w14:textId="77777777" w:rsidR="0026003C" w:rsidRPr="00E73E7B" w:rsidRDefault="0026003C" w:rsidP="00B363E6">
      <w:r>
        <w:t xml:space="preserve">Документ </w:t>
      </w:r>
      <w:r w:rsidRPr="009B6E20">
        <w:t>описывает</w:t>
      </w:r>
      <w:r>
        <w:t xml:space="preserve"> границы проекта, в нем</w:t>
      </w:r>
      <w:r w:rsidRPr="00B17D1C">
        <w:t xml:space="preserve"> собрана </w:t>
      </w:r>
      <w:r>
        <w:t xml:space="preserve">вся </w:t>
      </w:r>
      <w:r w:rsidRPr="00B17D1C">
        <w:t>информация, которую необходимо учитывать в ходе проекта, зафиксированы цели проекта и требов</w:t>
      </w:r>
      <w:r>
        <w:t>ания, предъявленные к проекту.</w:t>
      </w:r>
    </w:p>
    <w:p w14:paraId="2350BA08" w14:textId="77777777" w:rsidR="0026003C" w:rsidRDefault="0026003C" w:rsidP="00B363E6">
      <w:r w:rsidRPr="00B17D1C">
        <w:t>На основании сведений, приведенных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 w14:paraId="6AFD8F9C" w14:textId="77777777" w:rsidR="0026003C" w:rsidRPr="00167532" w:rsidRDefault="0026003C" w:rsidP="00B363E6">
      <w:pPr>
        <w:pStyle w:val="2"/>
        <w:spacing w:line="360" w:lineRule="auto"/>
      </w:pPr>
      <w:bookmarkStart w:id="54" w:name="_Toc158547654"/>
      <w:bookmarkStart w:id="55" w:name="_Toc158624187"/>
      <w:bookmarkStart w:id="56" w:name="_Toc158799952"/>
      <w:bookmarkStart w:id="57" w:name="_Toc197971676"/>
      <w:bookmarkStart w:id="58" w:name="_Toc456794809"/>
      <w:bookmarkStart w:id="59" w:name="_Toc505614639"/>
      <w:r w:rsidRPr="00167532">
        <w:t>Дальнейшие шаги</w:t>
      </w:r>
      <w:bookmarkEnd w:id="54"/>
      <w:bookmarkEnd w:id="55"/>
      <w:bookmarkEnd w:id="56"/>
      <w:bookmarkEnd w:id="57"/>
      <w:bookmarkEnd w:id="58"/>
      <w:bookmarkEnd w:id="59"/>
    </w:p>
    <w:p w14:paraId="1C7B312F" w14:textId="77777777" w:rsidR="0026003C" w:rsidRPr="00E73E7B" w:rsidRDefault="0026003C" w:rsidP="00B363E6">
      <w:r>
        <w:t>Утвержденный документ является единой постановкой задачи.</w:t>
      </w:r>
    </w:p>
    <w:p w14:paraId="3D1AA5ED" w14:textId="77777777" w:rsidR="0026003C" w:rsidRDefault="0026003C" w:rsidP="00B363E6">
      <w:r>
        <w:br w:type="page"/>
      </w:r>
    </w:p>
    <w:p w14:paraId="74B603BC" w14:textId="77777777" w:rsidR="0026003C" w:rsidRDefault="0026003C" w:rsidP="00B363E6">
      <w:pPr>
        <w:pStyle w:val="1"/>
        <w:spacing w:line="360" w:lineRule="auto"/>
      </w:pPr>
      <w:bookmarkStart w:id="60" w:name="_Toc456794812"/>
      <w:bookmarkStart w:id="61" w:name="_Toc505614640"/>
      <w:r>
        <w:lastRenderedPageBreak/>
        <w:t>Структура сайта</w:t>
      </w:r>
      <w:bookmarkEnd w:id="60"/>
      <w:bookmarkEnd w:id="61"/>
    </w:p>
    <w:p w14:paraId="5CBAE4DC" w14:textId="7E9F3A3A" w:rsidR="00AE50EB" w:rsidRPr="00C35A0E" w:rsidRDefault="009F6B2D" w:rsidP="00B0733F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 w:rsidRPr="00C35A0E">
        <w:rPr>
          <w:highlight w:val="yellow"/>
        </w:rPr>
        <w:t>Главная страница</w:t>
      </w:r>
    </w:p>
    <w:p w14:paraId="56D2C2E6" w14:textId="317D5E8E" w:rsidR="009F6B2D" w:rsidRPr="00C35A0E" w:rsidRDefault="00287339" w:rsidP="009F6B2D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 w:rsidRPr="00C35A0E">
        <w:rPr>
          <w:highlight w:val="yellow"/>
        </w:rPr>
        <w:t>Уникальная страница 1</w:t>
      </w:r>
    </w:p>
    <w:p w14:paraId="31A13B36" w14:textId="21330D2F" w:rsidR="00287339" w:rsidRPr="00C35A0E" w:rsidRDefault="00287339" w:rsidP="00287339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 w:rsidRPr="00C35A0E">
        <w:rPr>
          <w:highlight w:val="yellow"/>
        </w:rPr>
        <w:t>Уникальная детальная страница 1</w:t>
      </w:r>
    </w:p>
    <w:p w14:paraId="3E8D8EDA" w14:textId="75A83F27" w:rsidR="00287339" w:rsidRPr="00C35A0E" w:rsidRDefault="00287339" w:rsidP="00287339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 w:rsidRPr="00C35A0E">
        <w:rPr>
          <w:highlight w:val="yellow"/>
        </w:rPr>
        <w:t xml:space="preserve">Уникальная детальная страница </w:t>
      </w:r>
      <w:r w:rsidRPr="00C35A0E">
        <w:rPr>
          <w:highlight w:val="yellow"/>
          <w:lang w:val="en-US"/>
        </w:rPr>
        <w:t>N</w:t>
      </w:r>
    </w:p>
    <w:p w14:paraId="24FD77B8" w14:textId="62278556" w:rsidR="00287339" w:rsidRPr="00C35A0E" w:rsidRDefault="00287339" w:rsidP="00287339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 w:rsidRPr="00C35A0E">
        <w:rPr>
          <w:highlight w:val="yellow"/>
        </w:rPr>
        <w:t xml:space="preserve">Уникальная страница </w:t>
      </w:r>
      <w:r w:rsidRPr="00C35A0E">
        <w:rPr>
          <w:highlight w:val="yellow"/>
          <w:lang w:val="en-US"/>
        </w:rPr>
        <w:t>N</w:t>
      </w:r>
    </w:p>
    <w:p w14:paraId="40ED421E" w14:textId="690E5B6D" w:rsidR="00E727FA" w:rsidRDefault="00E727FA" w:rsidP="00E727FA">
      <w:pPr>
        <w:pStyle w:val="ac"/>
        <w:spacing w:after="0" w:line="360" w:lineRule="auto"/>
        <w:ind w:left="1004" w:firstLine="0"/>
      </w:pPr>
    </w:p>
    <w:p w14:paraId="2C2DAB20" w14:textId="77777777" w:rsidR="00E727FA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 w14:paraId="6F0ABE9E" w14:textId="77777777" w:rsidR="00E727FA" w:rsidRPr="00610B8B" w:rsidRDefault="00E727FA" w:rsidP="00E727FA">
      <w:pPr>
        <w:pStyle w:val="1"/>
        <w:spacing w:line="360" w:lineRule="auto"/>
      </w:pPr>
      <w:bookmarkStart w:id="62" w:name="_Toc456794849"/>
      <w:bookmarkStart w:id="63" w:name="_Toc495596394"/>
      <w:bookmarkStart w:id="64" w:name="_Toc505614641"/>
      <w:r w:rsidRPr="00146BE2">
        <w:lastRenderedPageBreak/>
        <w:t>Стандартные элементы страниц</w:t>
      </w:r>
      <w:bookmarkEnd w:id="62"/>
      <w:bookmarkEnd w:id="63"/>
      <w:bookmarkEnd w:id="64"/>
    </w:p>
    <w:p w14:paraId="0A3FA4FE" w14:textId="77777777" w:rsidR="00E727FA" w:rsidRPr="00146BE2" w:rsidRDefault="00E727FA" w:rsidP="00E727FA">
      <w:bookmarkStart w:id="65" w:name="_Toc143343910"/>
      <w:bookmarkStart w:id="66" w:name="_Toc148873438"/>
      <w:bookmarkStart w:id="67" w:name="_Toc150856288"/>
      <w:bookmarkStart w:id="68" w:name="_Toc197971455"/>
      <w:r>
        <w:t>Стандартные элементы страниц – это э</w:t>
      </w:r>
      <w:r w:rsidRPr="00146BE2">
        <w:t>лементы, присутствующие на всех страницах</w:t>
      </w:r>
      <w:bookmarkEnd w:id="65"/>
      <w:bookmarkEnd w:id="66"/>
      <w:bookmarkEnd w:id="67"/>
      <w:bookmarkEnd w:id="68"/>
      <w:r>
        <w:t xml:space="preserve"> сайта.</w:t>
      </w:r>
    </w:p>
    <w:p w14:paraId="46A965D6" w14:textId="77777777" w:rsidR="00E727FA" w:rsidRPr="00E82FCD" w:rsidRDefault="00E727FA" w:rsidP="00E727FA">
      <w:pPr>
        <w:pStyle w:val="3"/>
      </w:pPr>
      <w:bookmarkStart w:id="69" w:name="_Toc456794850"/>
      <w:r w:rsidRPr="00FE30A7">
        <w:rPr>
          <w:rStyle w:val="30"/>
          <w:b/>
          <w:sz w:val="28"/>
          <w:szCs w:val="28"/>
        </w:rPr>
        <w:t>Шапка страницы</w:t>
      </w:r>
      <w:bookmarkEnd w:id="69"/>
    </w:p>
    <w:p w14:paraId="6BB49A1B" w14:textId="77777777" w:rsidR="00E727FA" w:rsidRPr="003F6EDF" w:rsidRDefault="00E727FA" w:rsidP="00E727FA">
      <w:r w:rsidRPr="00E17D7C">
        <w:t>Шапка страницы</w:t>
      </w:r>
      <w:r>
        <w:rPr>
          <w:rStyle w:val="30"/>
          <w:rFonts w:cs="Arial"/>
          <w:b w:val="0"/>
        </w:rPr>
        <w:t xml:space="preserve"> </w:t>
      </w:r>
      <w:r>
        <w:t>(</w:t>
      </w:r>
      <w:r>
        <w:rPr>
          <w:lang w:val="en-US"/>
        </w:rPr>
        <w:t>header</w:t>
      </w:r>
      <w:r>
        <w:t>)</w:t>
      </w:r>
      <w:r w:rsidRPr="006A5776">
        <w:t xml:space="preserve"> – </w:t>
      </w:r>
      <w:r>
        <w:t>в</w:t>
      </w:r>
      <w:r w:rsidRPr="003F6EDF">
        <w:t>ерхняя часть страницы, визуально отделенная от основного контента, содержащая навигаторы и графические элементы оформления.</w:t>
      </w:r>
    </w:p>
    <w:p w14:paraId="0A88F612" w14:textId="140773A0" w:rsidR="00E727FA" w:rsidRPr="003F6EDF" w:rsidRDefault="00E727FA" w:rsidP="00E727FA">
      <w:r>
        <w:t>Шапка страницы</w:t>
      </w:r>
      <w:r w:rsidRPr="003F6EDF">
        <w:t xml:space="preserve"> содержит:</w:t>
      </w:r>
    </w:p>
    <w:p w14:paraId="4354D88C" w14:textId="77777777" w:rsidR="00E727FA" w:rsidRPr="00C35A0E" w:rsidRDefault="00E727FA" w:rsidP="00E727FA">
      <w:pPr>
        <w:pStyle w:val="ac"/>
        <w:numPr>
          <w:ilvl w:val="0"/>
          <w:numId w:val="2"/>
        </w:numPr>
        <w:rPr>
          <w:highlight w:val="yellow"/>
        </w:rPr>
      </w:pPr>
      <w:r w:rsidRPr="00C35A0E">
        <w:rPr>
          <w:highlight w:val="yellow"/>
        </w:rPr>
        <w:t>элемент фирменного стиля сайта (логотип);</w:t>
      </w:r>
    </w:p>
    <w:p w14:paraId="052892AB" w14:textId="3786D90D" w:rsidR="00E727FA" w:rsidRPr="00C35A0E" w:rsidRDefault="00E727FA" w:rsidP="00E727FA">
      <w:pPr>
        <w:pStyle w:val="ac"/>
        <w:numPr>
          <w:ilvl w:val="0"/>
          <w:numId w:val="2"/>
        </w:numPr>
        <w:rPr>
          <w:highlight w:val="yellow"/>
        </w:rPr>
      </w:pPr>
      <w:r w:rsidRPr="00C35A0E">
        <w:rPr>
          <w:highlight w:val="yellow"/>
        </w:rPr>
        <w:t xml:space="preserve">навигация </w:t>
      </w:r>
    </w:p>
    <w:p w14:paraId="5712EF11" w14:textId="0BE8AABD" w:rsidR="00E727FA" w:rsidRPr="00C35A0E" w:rsidRDefault="00287339" w:rsidP="00E727FA">
      <w:pPr>
        <w:pStyle w:val="ac"/>
        <w:numPr>
          <w:ilvl w:val="1"/>
          <w:numId w:val="2"/>
        </w:numPr>
        <w:rPr>
          <w:highlight w:val="yellow"/>
        </w:rPr>
      </w:pPr>
      <w:r w:rsidRPr="00C35A0E">
        <w:rPr>
          <w:highlight w:val="yellow"/>
        </w:rPr>
        <w:t>элемент навигации 1</w:t>
      </w:r>
    </w:p>
    <w:p w14:paraId="77EABA1F" w14:textId="03154417" w:rsidR="00287339" w:rsidRPr="00C35A0E" w:rsidRDefault="00287339" w:rsidP="00E727FA">
      <w:pPr>
        <w:pStyle w:val="ac"/>
        <w:numPr>
          <w:ilvl w:val="1"/>
          <w:numId w:val="2"/>
        </w:numPr>
        <w:rPr>
          <w:highlight w:val="yellow"/>
        </w:rPr>
      </w:pPr>
      <w:r w:rsidRPr="00C35A0E">
        <w:rPr>
          <w:highlight w:val="yellow"/>
        </w:rPr>
        <w:t xml:space="preserve">элемент навигации </w:t>
      </w:r>
      <w:r w:rsidRPr="00C35A0E">
        <w:rPr>
          <w:highlight w:val="yellow"/>
          <w:lang w:val="en-US"/>
        </w:rPr>
        <w:t>N</w:t>
      </w:r>
    </w:p>
    <w:p w14:paraId="61E1E405" w14:textId="20297752" w:rsidR="00287339" w:rsidRPr="00C35A0E" w:rsidRDefault="00287339" w:rsidP="00287339">
      <w:pPr>
        <w:pStyle w:val="ac"/>
        <w:numPr>
          <w:ilvl w:val="0"/>
          <w:numId w:val="2"/>
        </w:numPr>
        <w:rPr>
          <w:highlight w:val="yellow"/>
        </w:rPr>
      </w:pPr>
      <w:r w:rsidRPr="00C35A0E">
        <w:rPr>
          <w:highlight w:val="yellow"/>
        </w:rPr>
        <w:t xml:space="preserve">другие элементы шапки страницы – телефон, кнопки, </w:t>
      </w:r>
      <w:r w:rsidRPr="00C35A0E">
        <w:rPr>
          <w:highlight w:val="yellow"/>
          <w:lang w:val="en-US"/>
        </w:rPr>
        <w:t>e</w:t>
      </w:r>
      <w:r w:rsidRPr="00C35A0E">
        <w:rPr>
          <w:highlight w:val="yellow"/>
        </w:rPr>
        <w:t>-</w:t>
      </w:r>
      <w:r w:rsidRPr="00C35A0E">
        <w:rPr>
          <w:highlight w:val="yellow"/>
          <w:lang w:val="en-US"/>
        </w:rPr>
        <w:t>mail</w:t>
      </w:r>
      <w:r w:rsidRPr="00C35A0E">
        <w:rPr>
          <w:highlight w:val="yellow"/>
        </w:rPr>
        <w:t xml:space="preserve"> и др.</w:t>
      </w:r>
    </w:p>
    <w:p w14:paraId="5257ACD2" w14:textId="77777777" w:rsidR="00E727FA" w:rsidRDefault="00E727FA" w:rsidP="00E727FA">
      <w:r w:rsidRPr="003D05A6">
        <w:rPr>
          <w:b/>
        </w:rPr>
        <w:t>Логотип сайта</w:t>
      </w:r>
      <w:r w:rsidRPr="00951F2A">
        <w:rPr>
          <w:rStyle w:val="30"/>
          <w:rFonts w:cs="Arial"/>
          <w:b w:val="0"/>
        </w:rPr>
        <w:t xml:space="preserve"> я</w:t>
      </w:r>
      <w:r w:rsidRPr="00951F2A">
        <w:t>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14:paraId="43F5B07A" w14:textId="1EDE8010" w:rsidR="00E727FA" w:rsidRDefault="00E727FA" w:rsidP="00E727FA">
      <w:r>
        <w:t>При клике по ссылкам навигации пользователь переходит в текущей вкладке на соответствующую страницу сайта.</w:t>
      </w:r>
    </w:p>
    <w:p w14:paraId="6D4499D6" w14:textId="77777777" w:rsidR="00E727FA" w:rsidRPr="00E82FCD" w:rsidRDefault="00E727FA" w:rsidP="00E727FA">
      <w:pPr>
        <w:pStyle w:val="3"/>
        <w:rPr>
          <w:rStyle w:val="30"/>
          <w:b/>
          <w:sz w:val="28"/>
          <w:szCs w:val="28"/>
        </w:rPr>
      </w:pPr>
      <w:bookmarkStart w:id="70" w:name="_Toc456794866"/>
      <w:r w:rsidRPr="00EE58AC">
        <w:rPr>
          <w:rStyle w:val="30"/>
          <w:b/>
          <w:sz w:val="28"/>
          <w:szCs w:val="28"/>
        </w:rPr>
        <w:t>Подвал страницы</w:t>
      </w:r>
      <w:bookmarkEnd w:id="70"/>
    </w:p>
    <w:p w14:paraId="7BCE93E9" w14:textId="77777777" w:rsidR="00E727FA" w:rsidRPr="003F6EDF" w:rsidRDefault="00E727FA" w:rsidP="00E727FA">
      <w:r>
        <w:t xml:space="preserve">Подвал страницы </w:t>
      </w:r>
      <w:r w:rsidRPr="003F6EDF">
        <w:t>(</w:t>
      </w:r>
      <w:proofErr w:type="spellStart"/>
      <w:r w:rsidRPr="003F6EDF">
        <w:t>footer</w:t>
      </w:r>
      <w:proofErr w:type="spellEnd"/>
      <w:r w:rsidRPr="003F6EDF">
        <w:t>)</w:t>
      </w:r>
      <w:r>
        <w:t xml:space="preserve"> – н</w:t>
      </w:r>
      <w:r w:rsidRPr="003F6EDF">
        <w:t xml:space="preserve">ижняя часть страницы, визуально отделенная от основного контента. </w:t>
      </w:r>
    </w:p>
    <w:p w14:paraId="3F0D4483" w14:textId="7CEB8B87" w:rsidR="00E727FA" w:rsidRDefault="00E727FA" w:rsidP="00E727FA">
      <w:r>
        <w:t xml:space="preserve">Подвал страницы </w:t>
      </w:r>
      <w:r w:rsidRPr="003F6EDF">
        <w:t>содержит</w:t>
      </w:r>
      <w:r>
        <w:t>:</w:t>
      </w:r>
    </w:p>
    <w:p w14:paraId="67934ED7" w14:textId="77777777" w:rsidR="00A551C1" w:rsidRPr="00C35A0E" w:rsidRDefault="00A551C1" w:rsidP="00A551C1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элемент фирменного стиля сайта (логотип);</w:t>
      </w:r>
    </w:p>
    <w:p w14:paraId="7E566379" w14:textId="67E8B80F" w:rsidR="00A551C1" w:rsidRPr="00C35A0E" w:rsidRDefault="00E727FA" w:rsidP="00A551C1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блок ссылок:</w:t>
      </w:r>
    </w:p>
    <w:p w14:paraId="58A5CD9A" w14:textId="22CB0C3C" w:rsidR="00A551C1" w:rsidRPr="00C35A0E" w:rsidRDefault="00287339" w:rsidP="00A551C1">
      <w:pPr>
        <w:pStyle w:val="ac"/>
        <w:numPr>
          <w:ilvl w:val="1"/>
          <w:numId w:val="6"/>
        </w:numPr>
        <w:rPr>
          <w:highlight w:val="yellow"/>
        </w:rPr>
      </w:pPr>
      <w:r w:rsidRPr="00C35A0E">
        <w:rPr>
          <w:highlight w:val="yellow"/>
        </w:rPr>
        <w:t>ссылка 1</w:t>
      </w:r>
    </w:p>
    <w:p w14:paraId="62A11523" w14:textId="6DFD2DF5" w:rsidR="00287339" w:rsidRPr="00C35A0E" w:rsidRDefault="00287339" w:rsidP="00A551C1">
      <w:pPr>
        <w:pStyle w:val="ac"/>
        <w:numPr>
          <w:ilvl w:val="1"/>
          <w:numId w:val="6"/>
        </w:numPr>
        <w:rPr>
          <w:highlight w:val="yellow"/>
        </w:rPr>
      </w:pPr>
      <w:r w:rsidRPr="00C35A0E">
        <w:rPr>
          <w:highlight w:val="yellow"/>
        </w:rPr>
        <w:t xml:space="preserve">ссылка </w:t>
      </w:r>
      <w:r w:rsidRPr="00C35A0E">
        <w:rPr>
          <w:highlight w:val="yellow"/>
          <w:lang w:val="en-US"/>
        </w:rPr>
        <w:t>N</w:t>
      </w:r>
    </w:p>
    <w:p w14:paraId="5B225252" w14:textId="6BC93314" w:rsidR="00A551C1" w:rsidRPr="00C35A0E" w:rsidRDefault="00A551C1" w:rsidP="00A551C1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элемент фирменного стиля (изображение)</w:t>
      </w:r>
      <w:r w:rsidRPr="00C35A0E">
        <w:rPr>
          <w:highlight w:val="yellow"/>
          <w:lang w:val="en-US"/>
        </w:rPr>
        <w:t>;</w:t>
      </w:r>
    </w:p>
    <w:p w14:paraId="3C7778A8" w14:textId="6C835E04" w:rsidR="00A551C1" w:rsidRPr="00C35A0E" w:rsidRDefault="00A551C1" w:rsidP="00287339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кнопка «</w:t>
      </w:r>
      <w:r w:rsidR="00287339" w:rsidRPr="00C35A0E">
        <w:rPr>
          <w:highlight w:val="yellow"/>
        </w:rPr>
        <w:t>контактная форма</w:t>
      </w:r>
      <w:r w:rsidRPr="00C35A0E">
        <w:rPr>
          <w:highlight w:val="yellow"/>
        </w:rPr>
        <w:t>» (см. описание на странице «Формы»)</w:t>
      </w:r>
    </w:p>
    <w:p w14:paraId="3FCB74A6" w14:textId="77777777" w:rsidR="00E727FA" w:rsidRPr="00C35A0E" w:rsidRDefault="00E727FA" w:rsidP="00E727FA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пиктограммы социальных сетей;</w:t>
      </w:r>
    </w:p>
    <w:p w14:paraId="08374F1D" w14:textId="45883F81" w:rsidR="00E727FA" w:rsidRPr="00C35A0E" w:rsidRDefault="00E727FA" w:rsidP="00E727FA">
      <w:pPr>
        <w:pStyle w:val="ac"/>
        <w:numPr>
          <w:ilvl w:val="0"/>
          <w:numId w:val="6"/>
        </w:numPr>
        <w:rPr>
          <w:highlight w:val="yellow"/>
        </w:rPr>
      </w:pPr>
      <w:proofErr w:type="spellStart"/>
      <w:r w:rsidRPr="00C35A0E">
        <w:rPr>
          <w:highlight w:val="yellow"/>
        </w:rPr>
        <w:t>копирайты</w:t>
      </w:r>
      <w:proofErr w:type="spellEnd"/>
      <w:r w:rsidRPr="00C35A0E">
        <w:rPr>
          <w:highlight w:val="yellow"/>
        </w:rPr>
        <w:t>;</w:t>
      </w:r>
    </w:p>
    <w:p w14:paraId="16F917ED" w14:textId="55D71C02" w:rsidR="00287339" w:rsidRPr="00C35A0E" w:rsidRDefault="00287339" w:rsidP="00E727FA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контакты</w:t>
      </w:r>
    </w:p>
    <w:p w14:paraId="385A593C" w14:textId="1633BEA5" w:rsidR="00287339" w:rsidRPr="00C35A0E" w:rsidRDefault="00287339" w:rsidP="00E727FA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lastRenderedPageBreak/>
        <w:t>другие элементы подвала страницы</w:t>
      </w:r>
    </w:p>
    <w:p w14:paraId="561A036B" w14:textId="77777777" w:rsidR="00E727FA" w:rsidRDefault="00E727FA" w:rsidP="00E727FA">
      <w:r>
        <w:t>При клике по ссылкам пользователь переходит на соответствующие страницы.</w:t>
      </w:r>
    </w:p>
    <w:p w14:paraId="3F0207DF" w14:textId="632AEED3" w:rsidR="00E727FA" w:rsidRDefault="00E727FA" w:rsidP="00E727FA">
      <w:r>
        <w:t xml:space="preserve">При клике по пиктограммам социальных сетей пользователь в новой вкладке переходит на страницу </w:t>
      </w:r>
      <w:r w:rsidR="00A551C1">
        <w:t>проекта</w:t>
      </w:r>
      <w:r>
        <w:t xml:space="preserve"> в социальной сети.</w:t>
      </w:r>
    </w:p>
    <w:p w14:paraId="35E69969" w14:textId="77777777" w:rsidR="003825E1" w:rsidRPr="00E82FCD" w:rsidRDefault="003825E1" w:rsidP="003825E1">
      <w:pPr>
        <w:pStyle w:val="3"/>
        <w:rPr>
          <w:rStyle w:val="30"/>
          <w:b/>
          <w:sz w:val="28"/>
          <w:szCs w:val="28"/>
        </w:rPr>
      </w:pPr>
      <w:bookmarkStart w:id="71" w:name="_Toc456794867"/>
      <w:r>
        <w:rPr>
          <w:rStyle w:val="30"/>
          <w:b/>
          <w:sz w:val="28"/>
          <w:szCs w:val="28"/>
        </w:rPr>
        <w:t>Навигационная цепочка</w:t>
      </w:r>
      <w:bookmarkEnd w:id="71"/>
    </w:p>
    <w:p w14:paraId="6A981E3F" w14:textId="77777777" w:rsidR="003825E1" w:rsidRDefault="003825E1" w:rsidP="003825E1">
      <w:r>
        <w:t xml:space="preserve">«Хлебные крошки» (англ. </w:t>
      </w:r>
      <w:proofErr w:type="spellStart"/>
      <w:r w:rsidRPr="00C55190">
        <w:rPr>
          <w:shd w:val="clear" w:color="auto" w:fill="FFFFFF"/>
        </w:rPr>
        <w:t>Breadcrumbs</w:t>
      </w:r>
      <w:proofErr w:type="spellEnd"/>
      <w:r>
        <w:t>).</w:t>
      </w:r>
    </w:p>
    <w:p w14:paraId="0118F7C9" w14:textId="7354A20A" w:rsidR="003825E1" w:rsidRDefault="003825E1" w:rsidP="003825E1">
      <w:pPr>
        <w:rPr>
          <w:shd w:val="clear" w:color="auto" w:fill="FFFFFF"/>
        </w:rPr>
      </w:pPr>
      <w:r>
        <w:t>Присутствует на всех внутренних страницах сайта.</w:t>
      </w:r>
      <w:r w:rsidRPr="008C151F">
        <w:t xml:space="preserve"> </w:t>
      </w:r>
      <w:r w:rsidRPr="00C55190">
        <w:rPr>
          <w:shd w:val="clear" w:color="auto" w:fill="FFFFFF"/>
        </w:rPr>
        <w:t>Представляет</w:t>
      </w:r>
      <w:r>
        <w:rPr>
          <w:shd w:val="clear" w:color="auto" w:fill="FFFFFF"/>
        </w:rPr>
        <w:t xml:space="preserve"> собой</w:t>
      </w:r>
      <w:r w:rsidRPr="00C55190">
        <w:rPr>
          <w:shd w:val="clear" w:color="auto" w:fill="FFFFFF"/>
        </w:rPr>
        <w:t xml:space="preserve"> путь по сайту от главной страницы до текущей, на которой находится пользователь</w:t>
      </w:r>
      <w:r>
        <w:rPr>
          <w:shd w:val="clear" w:color="auto" w:fill="FFFFFF"/>
        </w:rPr>
        <w:t>, в виде ссылок на вышележащие разделы и подразделы</w:t>
      </w:r>
      <w:r w:rsidRPr="00C55190">
        <w:rPr>
          <w:shd w:val="clear" w:color="auto" w:fill="FFFFFF"/>
        </w:rPr>
        <w:t>.</w:t>
      </w:r>
    </w:p>
    <w:p w14:paraId="14FCC536" w14:textId="43677274" w:rsidR="00C35A0E" w:rsidRPr="00C35A0E" w:rsidRDefault="00C35A0E" w:rsidP="00C35A0E">
      <w:pPr>
        <w:pStyle w:val="3"/>
        <w:rPr>
          <w:rStyle w:val="30"/>
          <w:b/>
          <w:sz w:val="28"/>
          <w:szCs w:val="28"/>
        </w:rPr>
      </w:pPr>
      <w:r w:rsidRPr="00C35A0E">
        <w:rPr>
          <w:rStyle w:val="30"/>
          <w:b/>
          <w:sz w:val="28"/>
          <w:szCs w:val="28"/>
          <w:highlight w:val="yellow"/>
        </w:rPr>
        <w:t>Другие стандартные элементы страниц</w:t>
      </w:r>
    </w:p>
    <w:p w14:paraId="43187484" w14:textId="2C142BC5" w:rsidR="0026003C" w:rsidRPr="007D2886" w:rsidRDefault="0026003C" w:rsidP="007D2886">
      <w:pPr>
        <w:spacing w:before="120"/>
        <w:rPr>
          <w:i/>
          <w:iCs/>
        </w:rPr>
      </w:pPr>
      <w:bookmarkStart w:id="72" w:name="_Toc150856289"/>
      <w:bookmarkStart w:id="73" w:name="_Toc197971456"/>
      <w:bookmarkStart w:id="74" w:name="_Toc197971458"/>
      <w:r>
        <w:br w:type="page"/>
      </w:r>
    </w:p>
    <w:p w14:paraId="1C3AC68B" w14:textId="74EA4251" w:rsidR="0026003C" w:rsidRPr="00E61443" w:rsidRDefault="0026003C" w:rsidP="00B363E6">
      <w:pPr>
        <w:pStyle w:val="1"/>
        <w:spacing w:line="360" w:lineRule="auto"/>
      </w:pPr>
      <w:bookmarkStart w:id="75" w:name="_Toc456794869"/>
      <w:bookmarkStart w:id="76" w:name="_Toc505614642"/>
      <w:r w:rsidRPr="00E61443">
        <w:lastRenderedPageBreak/>
        <w:t>Описание</w:t>
      </w:r>
      <w:r w:rsidRPr="00233070">
        <w:t xml:space="preserve"> </w:t>
      </w:r>
      <w:r w:rsidRPr="00E61443">
        <w:t>страниц</w:t>
      </w:r>
      <w:bookmarkEnd w:id="72"/>
      <w:bookmarkEnd w:id="73"/>
      <w:bookmarkEnd w:id="75"/>
      <w:bookmarkEnd w:id="76"/>
    </w:p>
    <w:p w14:paraId="15DF8D21" w14:textId="77777777" w:rsidR="0026003C" w:rsidRPr="00D92086" w:rsidRDefault="0026003C" w:rsidP="00BA3920">
      <w:pPr>
        <w:pStyle w:val="2"/>
        <w:spacing w:line="360" w:lineRule="auto"/>
        <w:ind w:left="720"/>
      </w:pPr>
      <w:bookmarkStart w:id="77" w:name="_Toc456794870"/>
      <w:bookmarkStart w:id="78" w:name="_Toc505614643"/>
      <w:r w:rsidRPr="00D92086">
        <w:t>Главная страница</w:t>
      </w:r>
      <w:bookmarkEnd w:id="77"/>
      <w:bookmarkEnd w:id="78"/>
    </w:p>
    <w:p w14:paraId="3C35DB2B" w14:textId="77777777" w:rsidR="0026003C" w:rsidRPr="00E61443" w:rsidRDefault="0026003C" w:rsidP="00B363E6">
      <w:pPr>
        <w:pStyle w:val="3"/>
      </w:pPr>
      <w:bookmarkStart w:id="79" w:name="_Toc456794871"/>
      <w:r w:rsidRPr="00E61443">
        <w:t>Содержание страницы:</w:t>
      </w:r>
      <w:bookmarkEnd w:id="79"/>
    </w:p>
    <w:p w14:paraId="54FC724F" w14:textId="41D08A32" w:rsidR="007D2886" w:rsidRDefault="007D2886" w:rsidP="00E92A7C">
      <w:pPr>
        <w:pStyle w:val="ac"/>
        <w:numPr>
          <w:ilvl w:val="0"/>
          <w:numId w:val="1"/>
        </w:numPr>
        <w:spacing w:after="0" w:line="360" w:lineRule="auto"/>
      </w:pPr>
      <w:r>
        <w:t xml:space="preserve">Шапка </w:t>
      </w:r>
      <w:r w:rsidR="00DB7158">
        <w:t>страницы</w:t>
      </w:r>
    </w:p>
    <w:p w14:paraId="785271D5" w14:textId="3FC914EE" w:rsidR="00287339" w:rsidRDefault="00287339" w:rsidP="00E92A7C">
      <w:pPr>
        <w:pStyle w:val="ac"/>
        <w:numPr>
          <w:ilvl w:val="0"/>
          <w:numId w:val="1"/>
        </w:numPr>
        <w:spacing w:after="0" w:line="360" w:lineRule="auto"/>
      </w:pPr>
      <w:r>
        <w:t>Далее контентные блоки сайта, которые необходимо расписать максимально подробно по составным элементам, например:</w:t>
      </w:r>
    </w:p>
    <w:p w14:paraId="3B0CE01E" w14:textId="7367785A" w:rsidR="0026003C" w:rsidRPr="005971F4" w:rsidRDefault="007D2886" w:rsidP="00E92A7C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</w:t>
      </w:r>
      <w:r w:rsidR="0026003C" w:rsidRPr="005971F4">
        <w:rPr>
          <w:highlight w:val="yellow"/>
        </w:rPr>
        <w:t>:</w:t>
      </w:r>
    </w:p>
    <w:p w14:paraId="323EACF5" w14:textId="1CB51316" w:rsidR="00A551C1" w:rsidRPr="005971F4" w:rsidRDefault="00A551C1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 xml:space="preserve">Слайдер из </w:t>
      </w:r>
      <w:r w:rsidRPr="005971F4">
        <w:rPr>
          <w:highlight w:val="yellow"/>
          <w:lang w:val="en-US"/>
        </w:rPr>
        <w:t xml:space="preserve">N </w:t>
      </w:r>
      <w:r w:rsidRPr="005971F4">
        <w:rPr>
          <w:highlight w:val="yellow"/>
        </w:rPr>
        <w:t>изображений:</w:t>
      </w:r>
    </w:p>
    <w:p w14:paraId="77FEC313" w14:textId="7C4B4491" w:rsidR="0026003C" w:rsidRPr="005971F4" w:rsidRDefault="007D2886" w:rsidP="00A551C1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Заголовок</w:t>
      </w:r>
      <w:r w:rsidR="0026003C" w:rsidRPr="005971F4">
        <w:rPr>
          <w:highlight w:val="yellow"/>
        </w:rPr>
        <w:t>;</w:t>
      </w:r>
    </w:p>
    <w:p w14:paraId="6E926163" w14:textId="71BD1342" w:rsidR="007D2886" w:rsidRPr="005971F4" w:rsidRDefault="007D2886" w:rsidP="00A551C1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Изображение</w:t>
      </w:r>
      <w:r w:rsidRPr="005971F4">
        <w:rPr>
          <w:highlight w:val="yellow"/>
          <w:lang w:val="en-US"/>
        </w:rPr>
        <w:t>;</w:t>
      </w:r>
    </w:p>
    <w:p w14:paraId="58092429" w14:textId="5CE68B2D" w:rsidR="007D2886" w:rsidRPr="005971F4" w:rsidRDefault="007D2886" w:rsidP="00A551C1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Текстовое описание</w:t>
      </w:r>
      <w:r w:rsidR="00A551C1" w:rsidRPr="005971F4">
        <w:rPr>
          <w:highlight w:val="yellow"/>
        </w:rPr>
        <w:t>.</w:t>
      </w:r>
    </w:p>
    <w:p w14:paraId="6B9DC08D" w14:textId="09815618" w:rsidR="007D6511" w:rsidRPr="005971F4" w:rsidRDefault="00287339" w:rsidP="007D6511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Каталог</w:t>
      </w:r>
    </w:p>
    <w:p w14:paraId="3A4B299B" w14:textId="4DF77F5C" w:rsidR="00A551C1" w:rsidRPr="005971F4" w:rsidRDefault="00A551C1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Заголовок;</w:t>
      </w:r>
    </w:p>
    <w:p w14:paraId="2ADDDDF1" w14:textId="336E5ABA" w:rsidR="004F57B7" w:rsidRPr="005971F4" w:rsidRDefault="004F57B7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Подзаголовок</w:t>
      </w:r>
      <w:r w:rsidRPr="005971F4">
        <w:rPr>
          <w:highlight w:val="yellow"/>
          <w:lang w:val="en-US"/>
        </w:rPr>
        <w:t>;</w:t>
      </w:r>
    </w:p>
    <w:p w14:paraId="517C5666" w14:textId="3E671ED7" w:rsidR="007C6D73" w:rsidRPr="005971F4" w:rsidRDefault="007C6D73" w:rsidP="007C6D73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2 карточки в один ряд, 2 ряда:</w:t>
      </w:r>
    </w:p>
    <w:p w14:paraId="1516EB22" w14:textId="3D47A98C" w:rsidR="007D6511" w:rsidRPr="005971F4" w:rsidRDefault="007D6511" w:rsidP="007D6511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Элемент фирменного стиля сайта (изображение);</w:t>
      </w:r>
    </w:p>
    <w:p w14:paraId="5126E9E6" w14:textId="32027498" w:rsidR="007D6511" w:rsidRPr="005971F4" w:rsidRDefault="007D6511" w:rsidP="007D6511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Заголовок</w:t>
      </w:r>
      <w:r w:rsidRPr="005971F4">
        <w:rPr>
          <w:highlight w:val="yellow"/>
          <w:lang w:val="en-US"/>
        </w:rPr>
        <w:t>;</w:t>
      </w:r>
    </w:p>
    <w:p w14:paraId="233FB1BA" w14:textId="2321163C" w:rsidR="007D6511" w:rsidRPr="005971F4" w:rsidRDefault="007D6511" w:rsidP="007D6511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Подзаголовок</w:t>
      </w:r>
      <w:r w:rsidRPr="005971F4">
        <w:rPr>
          <w:highlight w:val="yellow"/>
          <w:lang w:val="en-US"/>
        </w:rPr>
        <w:t>;</w:t>
      </w:r>
    </w:p>
    <w:p w14:paraId="06918057" w14:textId="6486CC5F" w:rsidR="00287339" w:rsidRPr="005971F4" w:rsidRDefault="007D6511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Кнопка «Подробнее», при нажатии на которую осуществляется переход на соответствующую страницу в этой же вкладке браузера</w:t>
      </w:r>
    </w:p>
    <w:p w14:paraId="43872AE6" w14:textId="77777777" w:rsidR="00287339" w:rsidRPr="005971F4" w:rsidRDefault="004F57B7" w:rsidP="00287339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О проекте</w:t>
      </w:r>
    </w:p>
    <w:p w14:paraId="342E2114" w14:textId="77777777" w:rsidR="00287339" w:rsidRPr="005971F4" w:rsidRDefault="004F57B7" w:rsidP="00287339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5 элементов в 1 ряду, 2 ряда:</w:t>
      </w:r>
    </w:p>
    <w:p w14:paraId="6AE19581" w14:textId="77777777" w:rsidR="00287339" w:rsidRPr="005971F4" w:rsidRDefault="004F57B7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Элемент фирменного стиля (изображение);</w:t>
      </w:r>
    </w:p>
    <w:p w14:paraId="15552757" w14:textId="77777777" w:rsidR="00287339" w:rsidRPr="005971F4" w:rsidRDefault="004F57B7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Заголовок</w:t>
      </w:r>
      <w:r w:rsidRPr="005971F4">
        <w:rPr>
          <w:highlight w:val="yellow"/>
          <w:lang w:val="en-US"/>
        </w:rPr>
        <w:t>;</w:t>
      </w:r>
    </w:p>
    <w:p w14:paraId="22CEB84A" w14:textId="77777777" w:rsidR="00287339" w:rsidRPr="005971F4" w:rsidRDefault="004F57B7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Текстовое описание.</w:t>
      </w:r>
    </w:p>
    <w:p w14:paraId="0906793B" w14:textId="77777777" w:rsidR="00287339" w:rsidRPr="005971F4" w:rsidRDefault="004F57B7" w:rsidP="00287339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Фотоальбом</w:t>
      </w:r>
    </w:p>
    <w:p w14:paraId="2A975A97" w14:textId="77777777" w:rsidR="00287339" w:rsidRPr="005971F4" w:rsidRDefault="004F57B7" w:rsidP="00287339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3 элемента:</w:t>
      </w:r>
    </w:p>
    <w:p w14:paraId="118F323E" w14:textId="77777777" w:rsidR="00287339" w:rsidRPr="005971F4" w:rsidRDefault="004F57B7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Обложка альбома</w:t>
      </w:r>
    </w:p>
    <w:p w14:paraId="4315966B" w14:textId="77777777" w:rsidR="00287339" w:rsidRPr="005971F4" w:rsidRDefault="004F57B7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Заголовок</w:t>
      </w:r>
    </w:p>
    <w:p w14:paraId="045A77E7" w14:textId="77777777" w:rsidR="00287339" w:rsidRPr="005971F4" w:rsidRDefault="004F57B7" w:rsidP="00287339">
      <w:pPr>
        <w:pStyle w:val="ac"/>
        <w:numPr>
          <w:ilvl w:val="3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 xml:space="preserve">Галерея фотографий, открывающихся в </w:t>
      </w:r>
      <w:proofErr w:type="spellStart"/>
      <w:r w:rsidRPr="005971F4">
        <w:rPr>
          <w:highlight w:val="yellow"/>
        </w:rPr>
        <w:t>лайтбоксе</w:t>
      </w:r>
      <w:proofErr w:type="spellEnd"/>
    </w:p>
    <w:p w14:paraId="2424B745" w14:textId="77777777" w:rsidR="00287339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Фотография</w:t>
      </w:r>
      <w:r w:rsidRPr="005971F4">
        <w:rPr>
          <w:highlight w:val="yellow"/>
          <w:lang w:val="en-US"/>
        </w:rPr>
        <w:t>;</w:t>
      </w:r>
    </w:p>
    <w:p w14:paraId="2509AA57" w14:textId="77777777" w:rsidR="00287339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Кнопки навигации «направо», «налево»</w:t>
      </w:r>
      <w:r w:rsidRPr="005971F4">
        <w:rPr>
          <w:highlight w:val="yellow"/>
          <w:lang w:val="en-US"/>
        </w:rPr>
        <w:t>;</w:t>
      </w:r>
    </w:p>
    <w:p w14:paraId="624A8E35" w14:textId="546AECC2" w:rsidR="004F57B7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lastRenderedPageBreak/>
        <w:t xml:space="preserve">Кнопка «Крестик» – закрыть </w:t>
      </w:r>
      <w:proofErr w:type="spellStart"/>
      <w:r w:rsidRPr="005971F4">
        <w:rPr>
          <w:highlight w:val="yellow"/>
        </w:rPr>
        <w:t>лайтбокс</w:t>
      </w:r>
      <w:proofErr w:type="spellEnd"/>
    </w:p>
    <w:p w14:paraId="40A0D5A8" w14:textId="11F67C7D" w:rsidR="00DB7158" w:rsidRPr="005971F4" w:rsidRDefault="009F6B2D" w:rsidP="009F6B2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</w:t>
      </w:r>
      <w:r w:rsidR="00DB7158" w:rsidRPr="005971F4">
        <w:rPr>
          <w:highlight w:val="yellow"/>
        </w:rPr>
        <w:t xml:space="preserve"> страницы</w:t>
      </w:r>
    </w:p>
    <w:p w14:paraId="38129509" w14:textId="77777777" w:rsidR="00C35A0E" w:rsidRPr="005971F4" w:rsidRDefault="00C35A0E" w:rsidP="00C35A0E">
      <w:pPr>
        <w:spacing w:after="0"/>
        <w:rPr>
          <w:highlight w:val="yellow"/>
        </w:rPr>
      </w:pPr>
    </w:p>
    <w:p w14:paraId="3C5A155A" w14:textId="2CF7D4CF" w:rsidR="00DB7158" w:rsidRDefault="00771313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rPr>
          <w:rStyle w:val="affd"/>
          <w:highlight w:val="green"/>
        </w:rPr>
        <w:footnoteReference w:id="2"/>
      </w:r>
      <w:r w:rsidR="006561AF" w:rsidRPr="00771313">
        <w:rPr>
          <w:highlight w:val="green"/>
        </w:rPr>
        <w:t>Подобным образом необходимо описать каждую уникальную страницу</w:t>
      </w:r>
      <w:r w:rsidR="00C35A0E" w:rsidRPr="00771313">
        <w:rPr>
          <w:highlight w:val="green"/>
        </w:rPr>
        <w:t>. Повторяющиеся блоки желательно также прописывать, как минимум, копируя описание с предыдущих страниц.</w:t>
      </w:r>
      <w:r w:rsidR="00DB7158">
        <w:br w:type="page"/>
      </w:r>
    </w:p>
    <w:p w14:paraId="6AA3E099" w14:textId="6B90B735" w:rsidR="009F6B2D" w:rsidRDefault="00FB05EB" w:rsidP="00FB05EB">
      <w:pPr>
        <w:pStyle w:val="1"/>
        <w:spacing w:line="360" w:lineRule="auto"/>
      </w:pPr>
      <w:bookmarkStart w:id="80" w:name="_Toc505614644"/>
      <w:r>
        <w:lastRenderedPageBreak/>
        <w:t>Формы</w:t>
      </w:r>
      <w:bookmarkEnd w:id="80"/>
    </w:p>
    <w:p w14:paraId="29D1572E" w14:textId="103794AE" w:rsidR="00FB05EB" w:rsidRDefault="00FB05EB" w:rsidP="00FB05EB">
      <w:pPr>
        <w:rPr>
          <w:lang w:eastAsia="ru-RU"/>
        </w:rPr>
      </w:pPr>
      <w:r>
        <w:rPr>
          <w:lang w:eastAsia="ru-RU"/>
        </w:rPr>
        <w:t>Данный раздел содержит информацию о структуре и функциональных особенностях контактных форм.</w:t>
      </w:r>
    </w:p>
    <w:p w14:paraId="3F4F83CB" w14:textId="1385E5F0" w:rsidR="00FB05EB" w:rsidRPr="005971F4" w:rsidRDefault="005971F4" w:rsidP="00FB05EB">
      <w:pPr>
        <w:pStyle w:val="2"/>
        <w:spacing w:line="360" w:lineRule="auto"/>
        <w:ind w:left="720"/>
        <w:rPr>
          <w:highlight w:val="yellow"/>
        </w:rPr>
      </w:pPr>
      <w:bookmarkStart w:id="81" w:name="_Toc505614645"/>
      <w:r>
        <w:rPr>
          <w:highlight w:val="yellow"/>
        </w:rPr>
        <w:t>Контактная форма</w:t>
      </w:r>
      <w:bookmarkEnd w:id="81"/>
    </w:p>
    <w:p w14:paraId="24E66148" w14:textId="77777777" w:rsidR="000D76AC" w:rsidRPr="005971F4" w:rsidRDefault="000D76AC" w:rsidP="000D76AC">
      <w:pPr>
        <w:rPr>
          <w:color w:val="000000"/>
          <w:highlight w:val="yellow"/>
        </w:rPr>
      </w:pPr>
      <w:r w:rsidRPr="005971F4">
        <w:rPr>
          <w:color w:val="000000"/>
          <w:highlight w:val="yellow"/>
        </w:rPr>
        <w:t>Действующее лицо: незарегистрированный пользователь.</w:t>
      </w:r>
    </w:p>
    <w:p w14:paraId="3E5D85E4" w14:textId="20C00F5F" w:rsidR="000D76AC" w:rsidRPr="005971F4" w:rsidRDefault="000D76AC" w:rsidP="000D76AC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0D76AC" w:rsidRPr="005971F4" w14:paraId="5DB2BA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B05062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0898C5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D976E4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Примечание</w:t>
            </w:r>
          </w:p>
        </w:tc>
      </w:tr>
      <w:tr w:rsidR="000D76AC" w:rsidRPr="005971F4" w14:paraId="715012F6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CACB0F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80E78A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E36A475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  <w:tr w:rsidR="000D76AC" w:rsidRPr="005971F4" w14:paraId="69BB337F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7F46E3D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</w:t>
            </w:r>
            <w:r w:rsidRPr="005971F4">
              <w:rPr>
                <w:color w:val="000000"/>
                <w:highlight w:val="yellow"/>
                <w:lang w:val="en-US"/>
              </w:rPr>
              <w:t>E-mail</w:t>
            </w:r>
            <w:r w:rsidRPr="005971F4">
              <w:rPr>
                <w:color w:val="000000"/>
                <w:highlight w:val="yellow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35F233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9978C7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 xml:space="preserve">Проверка на </w:t>
            </w:r>
            <w:proofErr w:type="spellStart"/>
            <w:r w:rsidRPr="005971F4">
              <w:rPr>
                <w:color w:val="000000"/>
                <w:highlight w:val="yellow"/>
              </w:rPr>
              <w:t>валидацию</w:t>
            </w:r>
            <w:proofErr w:type="spellEnd"/>
          </w:p>
        </w:tc>
      </w:tr>
      <w:tr w:rsidR="000D76AC" w:rsidRPr="005971F4" w14:paraId="5065D8B0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DB37AB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97851D7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7E8934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 xml:space="preserve">Проверка на </w:t>
            </w:r>
            <w:proofErr w:type="spellStart"/>
            <w:r w:rsidRPr="005971F4">
              <w:rPr>
                <w:color w:val="000000"/>
                <w:highlight w:val="yellow"/>
              </w:rPr>
              <w:t>валидацию</w:t>
            </w:r>
            <w:proofErr w:type="spellEnd"/>
          </w:p>
        </w:tc>
      </w:tr>
      <w:tr w:rsidR="000D76AC" w:rsidRPr="005971F4" w14:paraId="60BD43EB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E706770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proofErr w:type="spellStart"/>
            <w:r w:rsidRPr="005971F4">
              <w:rPr>
                <w:color w:val="000000"/>
                <w:highlight w:val="yellow"/>
              </w:rPr>
              <w:t>Капча</w:t>
            </w:r>
            <w:proofErr w:type="spellEnd"/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93D23EE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9983F3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  <w:tr w:rsidR="000D76AC" w:rsidRPr="005971F4" w14:paraId="518B9ED4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7E377CB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Чек-бокс «Я согласен на обработку персональных данных согласно Политике конфиденциальности»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C779664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2D14688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 xml:space="preserve">При клике по ссылке «Политике конфиденциальности» пользователю в новой вкладке открывается </w:t>
            </w:r>
            <w:r w:rsidRPr="005971F4">
              <w:rPr>
                <w:color w:val="000000"/>
                <w:highlight w:val="yellow"/>
                <w:lang w:val="en-US"/>
              </w:rPr>
              <w:t>PDF</w:t>
            </w:r>
            <w:r w:rsidRPr="005971F4">
              <w:rPr>
                <w:color w:val="000000"/>
                <w:highlight w:val="yellow"/>
              </w:rPr>
              <w:t>-страница «Политика конфиденциальности».</w:t>
            </w:r>
          </w:p>
        </w:tc>
      </w:tr>
      <w:tr w:rsidR="000D76AC" w:rsidRPr="005971F4" w14:paraId="7A82A3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591988" w14:textId="57299238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35738A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E35C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</w:tbl>
    <w:p w14:paraId="6D90D12C" w14:textId="77777777" w:rsidR="000D76AC" w:rsidRPr="005971F4" w:rsidRDefault="000D76AC" w:rsidP="000D76AC">
      <w:pPr>
        <w:rPr>
          <w:b/>
          <w:bCs/>
          <w:color w:val="000000"/>
          <w:highlight w:val="yellow"/>
        </w:rPr>
      </w:pPr>
    </w:p>
    <w:p w14:paraId="2042C385" w14:textId="6B927B4B" w:rsidR="000D76AC" w:rsidRPr="005971F4" w:rsidRDefault="000D76AC" w:rsidP="000D76AC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Основной сценарий:</w:t>
      </w:r>
    </w:p>
    <w:p w14:paraId="74B3F95E" w14:textId="57022329" w:rsidR="000D76AC" w:rsidRDefault="000D76AC" w:rsidP="000D76AC">
      <w:pPr>
        <w:rPr>
          <w:color w:val="000000"/>
        </w:rPr>
      </w:pPr>
      <w:r w:rsidRPr="005971F4">
        <w:rPr>
          <w:color w:val="000000"/>
          <w:highlight w:val="yellow"/>
        </w:rPr>
        <w:t>Пользователь заполняет поля, нажимает на кнопку «отправить». После нажатия на кнопку «отправить» в этом же блоке появляется окно успешного бронирования с текстом «Спасибо, ваша заявка отправлена! Мы свяжемся с вами и ответим на все ваши вопросы».</w:t>
      </w:r>
      <w:r>
        <w:rPr>
          <w:color w:val="000000"/>
        </w:rPr>
        <w:t xml:space="preserve"> </w:t>
      </w:r>
    </w:p>
    <w:p w14:paraId="080BB7FC" w14:textId="276090BC" w:rsidR="000D76AC" w:rsidRDefault="005971F4" w:rsidP="000D76AC">
      <w:pPr>
        <w:rPr>
          <w:color w:val="000000"/>
        </w:rPr>
      </w:pPr>
      <w:r w:rsidRPr="00771313">
        <w:rPr>
          <w:color w:val="000000"/>
          <w:highlight w:val="green"/>
        </w:rPr>
        <w:t>Если контактных форм н</w:t>
      </w:r>
      <w:r w:rsidR="00771313" w:rsidRPr="00771313">
        <w:rPr>
          <w:color w:val="000000"/>
          <w:highlight w:val="green"/>
        </w:rPr>
        <w:t>есколько и у них разная структура данных, то необходимо описать логику функционирования каждой из форм отдельно.</w:t>
      </w:r>
    </w:p>
    <w:bookmarkEnd w:id="74"/>
    <w:p w14:paraId="2AA16BA4" w14:textId="064555C3" w:rsidR="0026003C" w:rsidRPr="007C5C80" w:rsidRDefault="0026003C" w:rsidP="005971F4">
      <w:pPr>
        <w:ind w:firstLine="0"/>
        <w:rPr>
          <w:i/>
          <w:iCs/>
        </w:rPr>
      </w:pPr>
    </w:p>
    <w:p w14:paraId="0DAB4886" w14:textId="77777777" w:rsidR="0026003C" w:rsidRDefault="0026003C" w:rsidP="00B363E6">
      <w:pPr>
        <w:pStyle w:val="1"/>
        <w:spacing w:line="360" w:lineRule="auto"/>
      </w:pPr>
      <w:bookmarkStart w:id="82" w:name="_Toc158547691"/>
      <w:bookmarkStart w:id="83" w:name="_Toc158624220"/>
      <w:bookmarkStart w:id="84" w:name="_Toc158799985"/>
      <w:bookmarkStart w:id="85" w:name="_Toc197971706"/>
      <w:bookmarkStart w:id="86" w:name="_Toc456795023"/>
      <w:bookmarkStart w:id="87" w:name="_Toc505614646"/>
      <w:r>
        <w:lastRenderedPageBreak/>
        <w:t>Функциональные требования</w:t>
      </w:r>
      <w:bookmarkEnd w:id="82"/>
      <w:bookmarkEnd w:id="83"/>
      <w:bookmarkEnd w:id="84"/>
      <w:bookmarkEnd w:id="85"/>
      <w:bookmarkEnd w:id="86"/>
      <w:bookmarkEnd w:id="87"/>
    </w:p>
    <w:p w14:paraId="7F09FD44" w14:textId="77777777" w:rsidR="0026003C" w:rsidRDefault="0026003C" w:rsidP="00B363E6">
      <w:pPr>
        <w:pStyle w:val="2"/>
        <w:spacing w:line="360" w:lineRule="auto"/>
      </w:pPr>
      <w:bookmarkStart w:id="88" w:name="_Toc158547723"/>
      <w:bookmarkStart w:id="89" w:name="_Toc158624240"/>
      <w:bookmarkStart w:id="90" w:name="_Toc158800005"/>
      <w:bookmarkStart w:id="91" w:name="_Toc197971712"/>
      <w:bookmarkStart w:id="92" w:name="_Toc456795024"/>
      <w:bookmarkStart w:id="93" w:name="_Toc505614647"/>
      <w:r w:rsidRPr="00667B33">
        <w:t>Языковые версии</w:t>
      </w:r>
      <w:bookmarkEnd w:id="88"/>
      <w:bookmarkEnd w:id="89"/>
      <w:bookmarkEnd w:id="90"/>
      <w:bookmarkEnd w:id="91"/>
      <w:bookmarkEnd w:id="92"/>
      <w:bookmarkEnd w:id="93"/>
    </w:p>
    <w:p w14:paraId="3D460992" w14:textId="77777777" w:rsidR="0026003C" w:rsidRDefault="0026003C" w:rsidP="00667B33">
      <w:r>
        <w:rPr>
          <w:rStyle w:val="a9"/>
          <w:i w:val="0"/>
        </w:rPr>
        <w:t xml:space="preserve">Реализуется только русскоязычная </w:t>
      </w:r>
      <w:r w:rsidRPr="00782C40">
        <w:rPr>
          <w:rStyle w:val="a9"/>
          <w:i w:val="0"/>
        </w:rPr>
        <w:t>верси</w:t>
      </w:r>
      <w:r>
        <w:rPr>
          <w:rStyle w:val="a9"/>
          <w:i w:val="0"/>
        </w:rPr>
        <w:t>я сайта.</w:t>
      </w:r>
    </w:p>
    <w:p w14:paraId="42EA0739" w14:textId="77777777" w:rsidR="0026003C" w:rsidRDefault="0026003C" w:rsidP="00B363E6">
      <w:pPr>
        <w:pStyle w:val="2"/>
        <w:spacing w:line="360" w:lineRule="auto"/>
      </w:pPr>
      <w:bookmarkStart w:id="94" w:name="_Toc158547724"/>
      <w:bookmarkStart w:id="95" w:name="_Toc158624241"/>
      <w:bookmarkStart w:id="96" w:name="_Toc158800006"/>
      <w:bookmarkStart w:id="97" w:name="_Toc197971713"/>
      <w:bookmarkStart w:id="98" w:name="_Toc456795025"/>
      <w:bookmarkStart w:id="99" w:name="_Toc505614648"/>
      <w:r>
        <w:t>Требования к языку административного интерфейса</w:t>
      </w:r>
      <w:bookmarkEnd w:id="94"/>
      <w:bookmarkEnd w:id="95"/>
      <w:bookmarkEnd w:id="96"/>
      <w:bookmarkEnd w:id="97"/>
      <w:bookmarkEnd w:id="98"/>
      <w:bookmarkEnd w:id="99"/>
    </w:p>
    <w:p w14:paraId="2723DFBD" w14:textId="77777777" w:rsidR="0026003C" w:rsidRDefault="0026003C" w:rsidP="00B363E6">
      <w:r>
        <w:t>Язык административного интерфейса системы управления сайтами – русский.</w:t>
      </w:r>
    </w:p>
    <w:p w14:paraId="264B1AD2" w14:textId="77777777" w:rsidR="0026003C" w:rsidRDefault="0026003C" w:rsidP="00782C40">
      <w:pPr>
        <w:pStyle w:val="2"/>
      </w:pPr>
      <w:bookmarkStart w:id="100" w:name="_Toc494705220"/>
      <w:bookmarkStart w:id="101" w:name="_Toc505614649"/>
      <w:r>
        <w:t>Требования к функционалу административного интерфейса</w:t>
      </w:r>
      <w:bookmarkEnd w:id="100"/>
      <w:bookmarkEnd w:id="101"/>
    </w:p>
    <w:p w14:paraId="2A50B6DE" w14:textId="77777777" w:rsidR="0026003C" w:rsidRDefault="0026003C" w:rsidP="00782C40">
      <w:r>
        <w:t xml:space="preserve">Структурный и архитектурный интерфейс разрабатывается на усмотрение программиста. </w:t>
      </w:r>
    </w:p>
    <w:p w14:paraId="75842E8C" w14:textId="77777777" w:rsidR="0026003C" w:rsidRDefault="0026003C" w:rsidP="00782C40">
      <w:r>
        <w:t>Должно быть выполнено следующее:</w:t>
      </w:r>
    </w:p>
    <w:p w14:paraId="6AFAB122" w14:textId="77777777" w:rsidR="0026003C" w:rsidRDefault="0026003C" w:rsidP="008426E7">
      <w:pPr>
        <w:pStyle w:val="ac"/>
        <w:numPr>
          <w:ilvl w:val="0"/>
          <w:numId w:val="45"/>
        </w:numPr>
      </w:pPr>
      <w:r>
        <w:t>структурированный интерфейс;</w:t>
      </w:r>
    </w:p>
    <w:p w14:paraId="2E6A645B" w14:textId="77777777" w:rsidR="0026003C" w:rsidRDefault="0026003C" w:rsidP="008426E7">
      <w:pPr>
        <w:pStyle w:val="ac"/>
        <w:numPr>
          <w:ilvl w:val="0"/>
          <w:numId w:val="45"/>
        </w:numPr>
      </w:pPr>
      <w:r>
        <w:t xml:space="preserve">понятные названия элементов / </w:t>
      </w:r>
      <w:proofErr w:type="spellStart"/>
      <w:r>
        <w:t>инфоблоков</w:t>
      </w:r>
      <w:proofErr w:type="spellEnd"/>
      <w:r>
        <w:t>;</w:t>
      </w:r>
    </w:p>
    <w:p w14:paraId="4298CC67" w14:textId="77777777" w:rsidR="0026003C" w:rsidRPr="00315684" w:rsidRDefault="0026003C" w:rsidP="008426E7">
      <w:pPr>
        <w:pStyle w:val="ac"/>
        <w:numPr>
          <w:ilvl w:val="0"/>
          <w:numId w:val="45"/>
        </w:numPr>
      </w:pPr>
      <w:r>
        <w:t>группировка полей в элементах по логическому значению.</w:t>
      </w:r>
    </w:p>
    <w:p w14:paraId="3DF239FA" w14:textId="5656242F" w:rsidR="00C5673E" w:rsidRPr="00771313" w:rsidRDefault="00771313" w:rsidP="00C5673E">
      <w:pPr>
        <w:pStyle w:val="2"/>
        <w:rPr>
          <w:highlight w:val="green"/>
        </w:rPr>
      </w:pPr>
      <w:bookmarkStart w:id="102" w:name="_Toc505614650"/>
      <w:r w:rsidRPr="00771313">
        <w:rPr>
          <w:highlight w:val="green"/>
        </w:rPr>
        <w:t xml:space="preserve">Описание функциональных особенностей – определение </w:t>
      </w:r>
      <w:proofErr w:type="spellStart"/>
      <w:r w:rsidRPr="00771313">
        <w:rPr>
          <w:highlight w:val="green"/>
        </w:rPr>
        <w:t>геопозиции</w:t>
      </w:r>
      <w:proofErr w:type="spellEnd"/>
      <w:r w:rsidRPr="00771313">
        <w:rPr>
          <w:highlight w:val="green"/>
        </w:rPr>
        <w:t>, платежные системы, фильтры и др.</w:t>
      </w:r>
      <w:bookmarkEnd w:id="102"/>
    </w:p>
    <w:p w14:paraId="41B71204" w14:textId="2DA0A161" w:rsidR="00771313" w:rsidRPr="00771313" w:rsidRDefault="00771313" w:rsidP="00771313">
      <w:pPr>
        <w:rPr>
          <w:highlight w:val="green"/>
          <w:lang w:eastAsia="ru-RU"/>
        </w:rPr>
      </w:pPr>
      <w:r w:rsidRPr="00771313">
        <w:rPr>
          <w:highlight w:val="green"/>
          <w:lang w:eastAsia="ru-RU"/>
        </w:rPr>
        <w:t>Достаточно подробного текстового описания логики взаимодействия пользователя с функциональным элементом:</w:t>
      </w:r>
    </w:p>
    <w:p w14:paraId="3135189F" w14:textId="39E4EA14" w:rsidR="00771313" w:rsidRPr="00771313" w:rsidRDefault="00771313" w:rsidP="00771313">
      <w:pPr>
        <w:rPr>
          <w:highlight w:val="green"/>
          <w:lang w:eastAsia="ru-RU"/>
        </w:rPr>
      </w:pPr>
      <w:r w:rsidRPr="00771313">
        <w:rPr>
          <w:highlight w:val="green"/>
          <w:lang w:eastAsia="ru-RU"/>
        </w:rPr>
        <w:t>– Описание статичного положения</w:t>
      </w:r>
    </w:p>
    <w:p w14:paraId="1DF4CC6C" w14:textId="046B0974" w:rsidR="00771313" w:rsidRPr="00771313" w:rsidRDefault="00771313" w:rsidP="00771313">
      <w:pPr>
        <w:rPr>
          <w:highlight w:val="green"/>
          <w:lang w:eastAsia="ru-RU"/>
        </w:rPr>
      </w:pPr>
      <w:r w:rsidRPr="00771313">
        <w:rPr>
          <w:highlight w:val="green"/>
          <w:lang w:eastAsia="ru-RU"/>
        </w:rPr>
        <w:t>– Подробное описание возможного пользовательского взаимодействия</w:t>
      </w:r>
    </w:p>
    <w:p w14:paraId="19564869" w14:textId="093A325B" w:rsidR="00771313" w:rsidRPr="00771313" w:rsidRDefault="00771313" w:rsidP="00771313">
      <w:pPr>
        <w:rPr>
          <w:lang w:eastAsia="ru-RU"/>
        </w:rPr>
      </w:pPr>
      <w:r w:rsidRPr="00771313">
        <w:rPr>
          <w:highlight w:val="green"/>
          <w:lang w:eastAsia="ru-RU"/>
        </w:rPr>
        <w:t>– Возможные результаты пользовательского взаимодействия</w:t>
      </w:r>
    </w:p>
    <w:p w14:paraId="282DCD50" w14:textId="77777777" w:rsidR="00C5673E" w:rsidRPr="00C5673E" w:rsidRDefault="00C5673E" w:rsidP="00C5673E">
      <w:pPr>
        <w:rPr>
          <w:lang w:eastAsia="ru-RU"/>
        </w:rPr>
      </w:pPr>
    </w:p>
    <w:p w14:paraId="7AE660FC" w14:textId="77777777" w:rsidR="0026003C" w:rsidRDefault="0026003C" w:rsidP="00C5673E">
      <w:pPr>
        <w:ind w:firstLine="0"/>
      </w:pPr>
      <w:r>
        <w:br w:type="page"/>
      </w:r>
    </w:p>
    <w:p w14:paraId="73238E04" w14:textId="7F7EDE0F" w:rsidR="0026003C" w:rsidRDefault="0026003C" w:rsidP="00B363E6">
      <w:pPr>
        <w:pStyle w:val="1"/>
        <w:spacing w:line="360" w:lineRule="auto"/>
      </w:pPr>
      <w:bookmarkStart w:id="103" w:name="_Toc368475752"/>
      <w:bookmarkStart w:id="104" w:name="_Toc456795026"/>
      <w:bookmarkStart w:id="105" w:name="_Toc505614651"/>
      <w:r>
        <w:lastRenderedPageBreak/>
        <w:t>Нефункциональные требования</w:t>
      </w:r>
      <w:bookmarkEnd w:id="103"/>
      <w:bookmarkEnd w:id="104"/>
      <w:bookmarkEnd w:id="105"/>
    </w:p>
    <w:p w14:paraId="1BBC9BAA" w14:textId="77777777" w:rsidR="00FB05EB" w:rsidRPr="009F6B2D" w:rsidRDefault="00FB05EB" w:rsidP="00FB05EB">
      <w:pPr>
        <w:pStyle w:val="2"/>
        <w:spacing w:line="360" w:lineRule="auto"/>
      </w:pPr>
      <w:bookmarkStart w:id="106" w:name="_Toc505614652"/>
      <w:r w:rsidRPr="009F6B2D">
        <w:t>Контент</w:t>
      </w:r>
      <w:bookmarkEnd w:id="106"/>
    </w:p>
    <w:p w14:paraId="4D3AFA90" w14:textId="0D034EB1" w:rsidR="00FB05EB" w:rsidRPr="00FB05EB" w:rsidRDefault="00771313" w:rsidP="00FB05EB">
      <w:pPr>
        <w:tabs>
          <w:tab w:val="left" w:pos="993"/>
        </w:tabs>
        <w:spacing w:after="0"/>
        <w:ind w:firstLine="0"/>
      </w:pPr>
      <w:r w:rsidRPr="00771313">
        <w:rPr>
          <w:highlight w:val="green"/>
        </w:rPr>
        <w:t>Кто предоставляет контент – заказчик или исполнитель своими силами генерирует его</w:t>
      </w:r>
    </w:p>
    <w:p w14:paraId="6AAB4937" w14:textId="77777777" w:rsidR="00FB05EB" w:rsidRDefault="00FB05EB" w:rsidP="00FB05EB">
      <w:pPr>
        <w:pStyle w:val="2"/>
        <w:spacing w:line="360" w:lineRule="auto"/>
      </w:pPr>
      <w:bookmarkStart w:id="107" w:name="_Toc505614653"/>
      <w:r>
        <w:t>Дизайн</w:t>
      </w:r>
      <w:bookmarkEnd w:id="107"/>
    </w:p>
    <w:p w14:paraId="4824BA31" w14:textId="52EE86C9" w:rsidR="00FB05EB" w:rsidRPr="00771313" w:rsidRDefault="00FB05EB" w:rsidP="00FB05EB">
      <w:pPr>
        <w:tabs>
          <w:tab w:val="left" w:pos="993"/>
        </w:tabs>
        <w:spacing w:after="0"/>
        <w:ind w:firstLine="0"/>
        <w:rPr>
          <w:highlight w:val="green"/>
        </w:rPr>
      </w:pPr>
      <w:r w:rsidRPr="00771313">
        <w:rPr>
          <w:highlight w:val="green"/>
        </w:rPr>
        <w:t xml:space="preserve">Для разработки сайта создаются прототипы, на основе которых осуществляются последующие работы по дизайну. </w:t>
      </w:r>
    </w:p>
    <w:p w14:paraId="4119F444" w14:textId="261FD777" w:rsidR="00FB05EB" w:rsidRDefault="00FB05EB" w:rsidP="00FB05EB">
      <w:pPr>
        <w:tabs>
          <w:tab w:val="left" w:pos="993"/>
        </w:tabs>
        <w:spacing w:after="0"/>
        <w:ind w:firstLine="0"/>
      </w:pPr>
      <w:r w:rsidRPr="00771313">
        <w:rPr>
          <w:highlight w:val="green"/>
        </w:rPr>
        <w:t xml:space="preserve">Стилистическое оформление сайта основывается на имеющемся </w:t>
      </w:r>
      <w:proofErr w:type="spellStart"/>
      <w:r w:rsidRPr="00771313">
        <w:rPr>
          <w:highlight w:val="green"/>
        </w:rPr>
        <w:t>брендбуке</w:t>
      </w:r>
      <w:proofErr w:type="spellEnd"/>
      <w:r w:rsidRPr="00771313">
        <w:rPr>
          <w:highlight w:val="green"/>
        </w:rPr>
        <w:t xml:space="preserve"> проекта и материалах текущего сайта</w:t>
      </w:r>
      <w:r w:rsidR="00771313">
        <w:t>.</w:t>
      </w:r>
    </w:p>
    <w:p w14:paraId="2E99B025" w14:textId="52BA091F" w:rsidR="00771313" w:rsidRPr="00FB05EB" w:rsidRDefault="00771313" w:rsidP="00FB05EB">
      <w:pPr>
        <w:tabs>
          <w:tab w:val="left" w:pos="993"/>
        </w:tabs>
        <w:spacing w:after="0"/>
        <w:ind w:firstLine="0"/>
      </w:pPr>
      <w:r w:rsidRPr="00771313">
        <w:rPr>
          <w:highlight w:val="green"/>
        </w:rPr>
        <w:t>Также рекомендуем ссылаться на «Бриф на дизайн» и другие документы, которые позволять обеспечить базу для работ по дизайну.</w:t>
      </w:r>
    </w:p>
    <w:p w14:paraId="360C3401" w14:textId="77777777" w:rsidR="0026003C" w:rsidRPr="009A0F39" w:rsidRDefault="0026003C" w:rsidP="00B363E6">
      <w:pPr>
        <w:pStyle w:val="2"/>
        <w:spacing w:line="360" w:lineRule="auto"/>
      </w:pPr>
      <w:bookmarkStart w:id="108" w:name="_Toc368475753"/>
      <w:bookmarkStart w:id="109" w:name="_Toc384897379"/>
      <w:bookmarkStart w:id="110" w:name="_Toc456795027"/>
      <w:bookmarkStart w:id="111" w:name="_Toc505614654"/>
      <w:r w:rsidRPr="009A0F39">
        <w:t>Требования к верстке</w:t>
      </w:r>
      <w:bookmarkEnd w:id="108"/>
      <w:bookmarkEnd w:id="109"/>
      <w:bookmarkEnd w:id="110"/>
      <w:bookmarkEnd w:id="111"/>
    </w:p>
    <w:p w14:paraId="0D33CA48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 xml:space="preserve">Верстка страниц сайта должна корректно (без визуальных и технических ошибок) отображаться и быть </w:t>
      </w:r>
      <w:proofErr w:type="spellStart"/>
      <w:r>
        <w:t>кроссбраузерной</w:t>
      </w:r>
      <w:proofErr w:type="spellEnd"/>
      <w:r>
        <w:t xml:space="preserve"> в следующих браузерах:</w:t>
      </w:r>
    </w:p>
    <w:p w14:paraId="16E3DD50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Mozilla Firefox </w:t>
      </w:r>
      <w:r>
        <w:t>версии</w:t>
      </w:r>
      <w:r w:rsidRPr="008227EE">
        <w:rPr>
          <w:lang w:val="en-US"/>
        </w:rPr>
        <w:t xml:space="preserve"> 45+;</w:t>
      </w:r>
    </w:p>
    <w:p w14:paraId="3EADFF88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Internet Explorer </w:t>
      </w:r>
      <w:r>
        <w:t>версии</w:t>
      </w:r>
      <w:r w:rsidRPr="008227EE">
        <w:rPr>
          <w:lang w:val="en-US"/>
        </w:rPr>
        <w:t xml:space="preserve"> 10+;</w:t>
      </w:r>
    </w:p>
    <w:p w14:paraId="3430EA76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Edge </w:t>
      </w:r>
      <w:r>
        <w:t>версии</w:t>
      </w:r>
      <w:r w:rsidRPr="008227EE">
        <w:rPr>
          <w:lang w:val="en-US"/>
        </w:rPr>
        <w:t xml:space="preserve"> 25.10586+;</w:t>
      </w:r>
    </w:p>
    <w:p w14:paraId="539F737A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Google Chrome </w:t>
      </w:r>
      <w:r>
        <w:t>версии</w:t>
      </w:r>
      <w:r w:rsidRPr="008227EE">
        <w:rPr>
          <w:lang w:val="en-US"/>
        </w:rPr>
        <w:t xml:space="preserve"> 49+;</w:t>
      </w:r>
    </w:p>
    <w:p w14:paraId="271DFB85" w14:textId="77777777" w:rsidR="0026003C" w:rsidRDefault="0026003C" w:rsidP="000F3871">
      <w:pPr>
        <w:pStyle w:val="ac"/>
        <w:numPr>
          <w:ilvl w:val="1"/>
          <w:numId w:val="8"/>
        </w:numPr>
        <w:tabs>
          <w:tab w:val="left" w:pos="993"/>
        </w:tabs>
      </w:pPr>
      <w:proofErr w:type="spellStart"/>
      <w:r>
        <w:t>Apple</w:t>
      </w:r>
      <w:proofErr w:type="spellEnd"/>
      <w:r>
        <w:t xml:space="preserve"> </w:t>
      </w:r>
      <w:proofErr w:type="spellStart"/>
      <w:r>
        <w:t>Safari</w:t>
      </w:r>
      <w:proofErr w:type="spellEnd"/>
      <w:r>
        <w:t xml:space="preserve"> версии 8+</w:t>
      </w:r>
    </w:p>
    <w:p w14:paraId="4446DBE2" w14:textId="77777777" w:rsidR="0026003C" w:rsidRDefault="0026003C" w:rsidP="008227EE">
      <w:pPr>
        <w:tabs>
          <w:tab w:val="left" w:pos="993"/>
        </w:tabs>
        <w:spacing w:after="0"/>
        <w:ind w:firstLine="0"/>
      </w:pPr>
      <w:r>
        <w:t xml:space="preserve">на операционных системах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</w:t>
      </w:r>
      <w:proofErr w:type="spellEnd"/>
      <w:r>
        <w:t xml:space="preserve"> OS, с включенной графикой при разрешении экрана пользователя от 1280 точек, в ширину, и выше. </w:t>
      </w:r>
      <w:r w:rsidRPr="00A408E5">
        <w:t>Ширина экрана должна определяться макетом</w:t>
      </w:r>
      <w:r>
        <w:t>.</w:t>
      </w:r>
    </w:p>
    <w:p w14:paraId="6D6E3A46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 xml:space="preserve">Верстка страниц сайта должна корректно (без визуальных и технических ошибок) отображаться на мобильных устройствах в операционных системах </w:t>
      </w:r>
      <w:proofErr w:type="spellStart"/>
      <w:r>
        <w:t>iOS</w:t>
      </w:r>
      <w:proofErr w:type="spellEnd"/>
      <w:r>
        <w:t xml:space="preserve"> 9+, </w:t>
      </w:r>
      <w:proofErr w:type="spellStart"/>
      <w:r>
        <w:t>Android</w:t>
      </w:r>
      <w:proofErr w:type="spellEnd"/>
      <w:r>
        <w:t xml:space="preserve"> 5+,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8.1+.</w:t>
      </w:r>
    </w:p>
    <w:p w14:paraId="38BE9314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>Верстка сайта должна соответствовать утвержденному сторонами дизайну.</w:t>
      </w:r>
    </w:p>
    <w:p w14:paraId="021D45A7" w14:textId="77777777" w:rsidR="0026003C" w:rsidRPr="00DE6356" w:rsidRDefault="0026003C" w:rsidP="001A25D8">
      <w:pPr>
        <w:pStyle w:val="2"/>
      </w:pPr>
      <w:bookmarkStart w:id="112" w:name="_Toc436401835"/>
      <w:bookmarkStart w:id="113" w:name="_Toc505614655"/>
      <w:r w:rsidRPr="00C6033C">
        <w:lastRenderedPageBreak/>
        <w:t>Требования к разработке сайта с позиций поискового продвижения</w:t>
      </w:r>
      <w:bookmarkEnd w:id="112"/>
      <w:bookmarkEnd w:id="113"/>
    </w:p>
    <w:p w14:paraId="3805D3E9" w14:textId="77777777" w:rsidR="0026003C" w:rsidRPr="00DE6356" w:rsidRDefault="0026003C" w:rsidP="0092018E">
      <w:pPr>
        <w:pStyle w:val="4"/>
      </w:pPr>
      <w:r w:rsidRPr="00DE6356">
        <w:t>Общее</w:t>
      </w:r>
    </w:p>
    <w:p w14:paraId="529F6CFC" w14:textId="77777777" w:rsidR="0026003C" w:rsidRPr="0092018E" w:rsidRDefault="0026003C" w:rsidP="00B0733F">
      <w:pPr>
        <w:pStyle w:val="ac"/>
        <w:numPr>
          <w:ilvl w:val="0"/>
          <w:numId w:val="13"/>
        </w:numPr>
        <w:spacing w:after="160" w:line="259" w:lineRule="auto"/>
      </w:pPr>
      <w:r w:rsidRPr="0092018E">
        <w:t xml:space="preserve">Сайт должен соответствовать требованиям поисковых систем </w:t>
      </w:r>
      <w:proofErr w:type="spellStart"/>
      <w:r w:rsidRPr="0092018E">
        <w:rPr>
          <w:lang w:val="en-US"/>
        </w:rPr>
        <w:t>Yandex</w:t>
      </w:r>
      <w:proofErr w:type="spellEnd"/>
      <w:r w:rsidRPr="0092018E">
        <w:t xml:space="preserve"> и </w:t>
      </w:r>
      <w:r w:rsidRPr="0092018E">
        <w:rPr>
          <w:lang w:val="en-US"/>
        </w:rPr>
        <w:t>Google</w:t>
      </w:r>
      <w:r w:rsidRPr="0092018E">
        <w:t xml:space="preserve"> по удобству просмотра на мобильных устройствах. Требования отображены на странице </w:t>
      </w:r>
      <w:hyperlink r:id="rId9" w:history="1">
        <w:proofErr w:type="spellStart"/>
        <w:r w:rsidRPr="0092018E">
          <w:rPr>
            <w:rStyle w:val="af6"/>
          </w:rPr>
          <w:t>https</w:t>
        </w:r>
        <w:proofErr w:type="spellEnd"/>
        <w:r w:rsidRPr="0092018E">
          <w:rPr>
            <w:rStyle w:val="af6"/>
          </w:rPr>
          <w:t>://</w:t>
        </w:r>
        <w:proofErr w:type="spellStart"/>
        <w:r w:rsidRPr="0092018E">
          <w:rPr>
            <w:rStyle w:val="af6"/>
          </w:rPr>
          <w:t>developers.google.com</w:t>
        </w:r>
        <w:proofErr w:type="spellEnd"/>
        <w:r w:rsidRPr="0092018E">
          <w:rPr>
            <w:rStyle w:val="af6"/>
          </w:rPr>
          <w:t>/</w:t>
        </w:r>
        <w:proofErr w:type="spellStart"/>
        <w:r w:rsidRPr="0092018E">
          <w:rPr>
            <w:rStyle w:val="af6"/>
          </w:rPr>
          <w:t>speed</w:t>
        </w:r>
        <w:proofErr w:type="spellEnd"/>
        <w:r w:rsidRPr="0092018E">
          <w:rPr>
            <w:rStyle w:val="af6"/>
          </w:rPr>
          <w:t>/</w:t>
        </w:r>
        <w:proofErr w:type="spellStart"/>
        <w:r w:rsidRPr="0092018E">
          <w:rPr>
            <w:rStyle w:val="af6"/>
          </w:rPr>
          <w:t>docs</w:t>
        </w:r>
        <w:proofErr w:type="spellEnd"/>
        <w:r w:rsidRPr="0092018E">
          <w:rPr>
            <w:rStyle w:val="af6"/>
          </w:rPr>
          <w:t>/</w:t>
        </w:r>
        <w:proofErr w:type="spellStart"/>
        <w:r w:rsidRPr="0092018E">
          <w:rPr>
            <w:rStyle w:val="af6"/>
          </w:rPr>
          <w:t>insights</w:t>
        </w:r>
        <w:proofErr w:type="spellEnd"/>
        <w:r w:rsidRPr="0092018E">
          <w:rPr>
            <w:rStyle w:val="af6"/>
          </w:rPr>
          <w:t>/</w:t>
        </w:r>
        <w:proofErr w:type="spellStart"/>
        <w:r w:rsidRPr="0092018E">
          <w:rPr>
            <w:rStyle w:val="af6"/>
          </w:rPr>
          <w:t>mobile</w:t>
        </w:r>
        <w:proofErr w:type="spellEnd"/>
      </w:hyperlink>
      <w:r w:rsidRPr="0092018E">
        <w:t xml:space="preserve">. </w:t>
      </w:r>
    </w:p>
    <w:p w14:paraId="601DBCFD" w14:textId="77777777" w:rsidR="0026003C" w:rsidRPr="00DE6356" w:rsidRDefault="0026003C" w:rsidP="0092018E">
      <w:pPr>
        <w:pStyle w:val="4"/>
      </w:pPr>
      <w:bookmarkStart w:id="114" w:name="_Toc378345753"/>
      <w:bookmarkStart w:id="115" w:name="_Toc381098062"/>
      <w:bookmarkStart w:id="116" w:name="_Toc395283748"/>
      <w:r w:rsidRPr="00DE6356">
        <w:t>Текст</w:t>
      </w:r>
      <w:bookmarkEnd w:id="114"/>
      <w:bookmarkEnd w:id="115"/>
      <w:bookmarkEnd w:id="116"/>
    </w:p>
    <w:p w14:paraId="6FE8130B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Необходимо размещать текст в виде текста (а не картинок). Желательно, чтобы доступ к тексту не был затруднен различными дизайнерскими решениями – был доступен сразу, а не открывался по клику/наведению и т.п. Текст не должен скрываться </w:t>
      </w:r>
      <w:proofErr w:type="spellStart"/>
      <w:r w:rsidRPr="0092018E">
        <w:rPr>
          <w:szCs w:val="24"/>
        </w:rPr>
        <w:t>java</w:t>
      </w:r>
      <w:proofErr w:type="spellEnd"/>
      <w:r w:rsidRPr="0092018E">
        <w:rPr>
          <w:szCs w:val="24"/>
        </w:rPr>
        <w:t>-скриптами.</w:t>
      </w:r>
    </w:p>
    <w:p w14:paraId="352F84BC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14:paraId="7B03DDF6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Все страницы сайта должны содержать уникальный текст. </w:t>
      </w:r>
    </w:p>
    <w:p w14:paraId="5E671303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В тексте страницы должен присутствовать 1 заголовок с тегом H1, который должен включать ключевые по смыслу слова/фразы, заголовков с тегом H2 в тексте может быть 2, и они тоже должны включать ключевые слова/фразы. Нельзя помещать весь текст страницы в тег заголовка.</w:t>
      </w:r>
    </w:p>
    <w:p w14:paraId="3351429E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Заголовки должны хотя бы частично соответствовать навигации.</w:t>
      </w:r>
    </w:p>
    <w:p w14:paraId="4F7569C9" w14:textId="77777777" w:rsidR="0026003C" w:rsidRPr="00DE6356" w:rsidRDefault="0026003C" w:rsidP="0092018E">
      <w:pPr>
        <w:pStyle w:val="4"/>
      </w:pPr>
      <w:bookmarkStart w:id="117" w:name="_Toc378345754"/>
      <w:bookmarkStart w:id="118" w:name="_Toc381098063"/>
      <w:bookmarkStart w:id="119" w:name="_Toc395283749"/>
      <w:r w:rsidRPr="00DE6356">
        <w:t>Изображения</w:t>
      </w:r>
      <w:bookmarkEnd w:id="117"/>
      <w:bookmarkEnd w:id="118"/>
      <w:bookmarkEnd w:id="119"/>
    </w:p>
    <w:p w14:paraId="66681B4F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proofErr w:type="spellStart"/>
      <w:r w:rsidRPr="0092018E">
        <w:rPr>
          <w:szCs w:val="24"/>
        </w:rPr>
        <w:t>Alt</w:t>
      </w:r>
      <w:proofErr w:type="spellEnd"/>
      <w:r w:rsidRPr="0092018E">
        <w:rPr>
          <w:szCs w:val="24"/>
        </w:rPr>
        <w:t xml:space="preserve">-атрибут должен быть прописан у всех картинок. </w:t>
      </w:r>
      <w:proofErr w:type="spellStart"/>
      <w:r w:rsidRPr="0092018E">
        <w:rPr>
          <w:szCs w:val="24"/>
        </w:rPr>
        <w:t>Alt</w:t>
      </w:r>
      <w:proofErr w:type="spellEnd"/>
      <w:r w:rsidRPr="0092018E">
        <w:rPr>
          <w:szCs w:val="24"/>
        </w:rPr>
        <w:t xml:space="preserve"> должен включать продвигаемые слова на конкретной странице. Нельзя вставлять более 7 слов в </w:t>
      </w:r>
      <w:proofErr w:type="spellStart"/>
      <w:r w:rsidRPr="0092018E">
        <w:rPr>
          <w:szCs w:val="24"/>
        </w:rPr>
        <w:t>alt</w:t>
      </w:r>
      <w:proofErr w:type="spellEnd"/>
      <w:r w:rsidRPr="0092018E">
        <w:rPr>
          <w:szCs w:val="24"/>
        </w:rPr>
        <w:t>-атрибут. Что касается изображений, они должны быть уникальными.</w:t>
      </w:r>
    </w:p>
    <w:p w14:paraId="42EC96FE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>Следует использовать только популярные расширения изображений (JPEG, GIF, PNG, и BMP).</w:t>
      </w:r>
    </w:p>
    <w:p w14:paraId="09695A54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>Изображение может открываться отдельной страницей без текста, но только в том случае, если данное изображение присутствует как на стандартной странице, так и открывается отдельно в увеличенном виде.</w:t>
      </w:r>
    </w:p>
    <w:p w14:paraId="29BB0A01" w14:textId="77777777" w:rsidR="0026003C" w:rsidRPr="00DE6356" w:rsidRDefault="0026003C" w:rsidP="0092018E">
      <w:pPr>
        <w:pStyle w:val="4"/>
      </w:pPr>
      <w:bookmarkStart w:id="120" w:name="_Toc378345755"/>
      <w:bookmarkStart w:id="121" w:name="_Toc381098064"/>
      <w:bookmarkStart w:id="122" w:name="_Toc395283750"/>
      <w:r w:rsidRPr="00DE6356">
        <w:t>Мета-теги</w:t>
      </w:r>
      <w:bookmarkEnd w:id="120"/>
      <w:bookmarkEnd w:id="121"/>
      <w:bookmarkEnd w:id="122"/>
    </w:p>
    <w:p w14:paraId="077B98C4" w14:textId="40868FC5" w:rsidR="0026003C" w:rsidRPr="0092018E" w:rsidRDefault="007C5C80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>
        <w:rPr>
          <w:szCs w:val="24"/>
        </w:rPr>
        <w:t>Д</w:t>
      </w:r>
      <w:r w:rsidR="0026003C" w:rsidRPr="0092018E">
        <w:rPr>
          <w:szCs w:val="24"/>
        </w:rPr>
        <w:t>олжна быть предусмотрена возможность редактирования мета-тегов и добавления текста.</w:t>
      </w:r>
    </w:p>
    <w:p w14:paraId="3ECB2D7B" w14:textId="77777777" w:rsidR="0026003C" w:rsidRPr="0092018E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Тега &lt;</w:t>
      </w:r>
      <w:proofErr w:type="spellStart"/>
      <w:r w:rsidRPr="0092018E">
        <w:rPr>
          <w:szCs w:val="24"/>
        </w:rPr>
        <w:t>title</w:t>
      </w:r>
      <w:proofErr w:type="spellEnd"/>
      <w:r w:rsidRPr="0092018E">
        <w:rPr>
          <w:szCs w:val="24"/>
        </w:rPr>
        <w:t xml:space="preserve">&gt; должен соответствовать содержимому страницы и включать в себя основные поисковые запросы, должен включать не более 64 слов. </w:t>
      </w:r>
    </w:p>
    <w:p w14:paraId="139C8D12" w14:textId="77777777" w:rsidR="0026003C" w:rsidRPr="0092018E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 &lt;</w:t>
      </w:r>
      <w:proofErr w:type="spellStart"/>
      <w:r w:rsidRPr="0092018E">
        <w:rPr>
          <w:szCs w:val="24"/>
        </w:rPr>
        <w:t>description</w:t>
      </w:r>
      <w:proofErr w:type="spellEnd"/>
      <w:r w:rsidRPr="0092018E">
        <w:rPr>
          <w:szCs w:val="24"/>
        </w:rPr>
        <w:t>&gt; должен представлять собой краткое и точное описание содержания страницы (с использование ключевых слов) в размере 2-х - 3-х предложений, не должен совпадать с тегом &lt;</w:t>
      </w:r>
      <w:proofErr w:type="spellStart"/>
      <w:r w:rsidRPr="0092018E">
        <w:rPr>
          <w:szCs w:val="24"/>
        </w:rPr>
        <w:t>title</w:t>
      </w:r>
      <w:proofErr w:type="spellEnd"/>
      <w:r w:rsidRPr="0092018E">
        <w:rPr>
          <w:szCs w:val="24"/>
        </w:rPr>
        <w:t>&gt;.</w:t>
      </w:r>
    </w:p>
    <w:p w14:paraId="36A23FF5" w14:textId="2AD8B9B0" w:rsidR="007C5C80" w:rsidRPr="00FB05EB" w:rsidRDefault="0026003C" w:rsidP="00FB05EB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Мета-теги должны содержать в себе вхождение брендового ключевого слова</w:t>
      </w:r>
      <w:r w:rsidR="007C5C80">
        <w:rPr>
          <w:szCs w:val="24"/>
        </w:rPr>
        <w:t>.</w:t>
      </w:r>
    </w:p>
    <w:p w14:paraId="097C77E5" w14:textId="77777777" w:rsidR="007C5C80" w:rsidRPr="00930A51" w:rsidRDefault="007C5C80" w:rsidP="007C5C80">
      <w:pPr>
        <w:pStyle w:val="1"/>
      </w:pPr>
      <w:bookmarkStart w:id="123" w:name="_Toc505614656"/>
      <w:r w:rsidRPr="00930A51">
        <w:lastRenderedPageBreak/>
        <w:t>Дальнейшие действия</w:t>
      </w:r>
      <w:bookmarkEnd w:id="123"/>
    </w:p>
    <w:p w14:paraId="4EB97E74" w14:textId="07103029" w:rsidR="007C5C80" w:rsidRPr="006509BE" w:rsidRDefault="007C5C80" w:rsidP="007C5C80">
      <w:pPr>
        <w:spacing w:after="160" w:line="259" w:lineRule="auto"/>
        <w:rPr>
          <w:szCs w:val="24"/>
        </w:rPr>
      </w:pPr>
      <w:r w:rsidRPr="00764550">
        <w:t>После согласования и утверждения проект сайта передается в разработку. Любые дополнительные пожелания к функционалу потребуют отдельного согласования и могут повлечь изменение календарного плана и бюджета проекта.</w:t>
      </w:r>
    </w:p>
    <w:sectPr w:rsidR="007C5C80" w:rsidRPr="006509BE" w:rsidSect="00014B37">
      <w:headerReference w:type="default" r:id="rId10"/>
      <w:footerReference w:type="default" r:id="rId11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DB0EC" w14:textId="77777777" w:rsidR="00B828B3" w:rsidRDefault="00B828B3" w:rsidP="00764550">
      <w:r>
        <w:separator/>
      </w:r>
    </w:p>
  </w:endnote>
  <w:endnote w:type="continuationSeparator" w:id="0">
    <w:p w14:paraId="44CCD796" w14:textId="77777777" w:rsidR="00B828B3" w:rsidRDefault="00B828B3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335D7" w14:textId="77777777" w:rsidR="00B828B3" w:rsidRDefault="00B828B3" w:rsidP="00764550">
      <w:r>
        <w:separator/>
      </w:r>
    </w:p>
  </w:footnote>
  <w:footnote w:type="continuationSeparator" w:id="0">
    <w:p w14:paraId="25F1D724" w14:textId="77777777" w:rsidR="00B828B3" w:rsidRDefault="00B828B3" w:rsidP="00764550">
      <w:r>
        <w:continuationSeparator/>
      </w:r>
    </w:p>
  </w:footnote>
  <w:footnote w:id="1">
    <w:p w14:paraId="5153F869" w14:textId="33E6B7EB" w:rsidR="00C35A0E" w:rsidRPr="005971F4" w:rsidRDefault="00C35A0E">
      <w:pPr>
        <w:pStyle w:val="affb"/>
      </w:pPr>
      <w:r>
        <w:rPr>
          <w:rStyle w:val="affd"/>
        </w:rPr>
        <w:footnoteRef/>
      </w:r>
      <w:r>
        <w:t xml:space="preserve"> Здесь и далее </w:t>
      </w:r>
      <w:r w:rsidRPr="00C35A0E">
        <w:rPr>
          <w:highlight w:val="yellow"/>
        </w:rPr>
        <w:t>жёлтое выделение</w:t>
      </w:r>
      <w:r>
        <w:t xml:space="preserve"> – часть, требующая заполнения/корректировки</w:t>
      </w:r>
    </w:p>
  </w:footnote>
  <w:footnote w:id="2">
    <w:p w14:paraId="3AABE12A" w14:textId="3107F990" w:rsidR="00771313" w:rsidRDefault="00771313">
      <w:pPr>
        <w:pStyle w:val="affb"/>
      </w:pPr>
      <w:r>
        <w:rPr>
          <w:rStyle w:val="affd"/>
        </w:rPr>
        <w:footnoteRef/>
      </w:r>
      <w:r>
        <w:t xml:space="preserve"> Здесь и далее </w:t>
      </w:r>
      <w:r w:rsidRPr="00771313">
        <w:rPr>
          <w:highlight w:val="green"/>
        </w:rPr>
        <w:t>зелёное выделение</w:t>
      </w:r>
      <w:r>
        <w:t xml:space="preserve"> – комментарии по заполнению ТЗ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2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8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1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6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0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7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8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0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4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5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36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0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4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8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5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6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58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59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0" w15:restartNumberingAfterBreak="0">
    <w:nsid w:val="71BA3846"/>
    <w:multiLevelType w:val="hybridMultilevel"/>
    <w:tmpl w:val="14BA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2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3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4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40"/>
  </w:num>
  <w:num w:numId="3">
    <w:abstractNumId w:val="21"/>
  </w:num>
  <w:num w:numId="4">
    <w:abstractNumId w:val="8"/>
  </w:num>
  <w:num w:numId="5">
    <w:abstractNumId w:val="11"/>
  </w:num>
  <w:num w:numId="6">
    <w:abstractNumId w:val="60"/>
  </w:num>
  <w:num w:numId="7">
    <w:abstractNumId w:val="46"/>
  </w:num>
  <w:num w:numId="8">
    <w:abstractNumId w:val="5"/>
  </w:num>
  <w:num w:numId="9">
    <w:abstractNumId w:val="4"/>
  </w:num>
  <w:num w:numId="10">
    <w:abstractNumId w:val="25"/>
  </w:num>
  <w:num w:numId="11">
    <w:abstractNumId w:val="51"/>
  </w:num>
  <w:num w:numId="12">
    <w:abstractNumId w:val="56"/>
  </w:num>
  <w:num w:numId="13">
    <w:abstractNumId w:val="6"/>
  </w:num>
  <w:num w:numId="14">
    <w:abstractNumId w:val="48"/>
  </w:num>
  <w:num w:numId="15">
    <w:abstractNumId w:val="47"/>
  </w:num>
  <w:num w:numId="16">
    <w:abstractNumId w:val="50"/>
  </w:num>
  <w:num w:numId="17">
    <w:abstractNumId w:val="26"/>
  </w:num>
  <w:num w:numId="18">
    <w:abstractNumId w:val="55"/>
  </w:num>
  <w:num w:numId="19">
    <w:abstractNumId w:val="34"/>
  </w:num>
  <w:num w:numId="20">
    <w:abstractNumId w:val="14"/>
  </w:num>
  <w:num w:numId="21">
    <w:abstractNumId w:val="33"/>
  </w:num>
  <w:num w:numId="22">
    <w:abstractNumId w:val="37"/>
  </w:num>
  <w:num w:numId="23">
    <w:abstractNumId w:val="43"/>
  </w:num>
  <w:num w:numId="24">
    <w:abstractNumId w:val="23"/>
  </w:num>
  <w:num w:numId="25">
    <w:abstractNumId w:val="32"/>
  </w:num>
  <w:num w:numId="26">
    <w:abstractNumId w:val="57"/>
  </w:num>
  <w:num w:numId="27">
    <w:abstractNumId w:val="45"/>
  </w:num>
  <w:num w:numId="28">
    <w:abstractNumId w:val="3"/>
  </w:num>
  <w:num w:numId="29">
    <w:abstractNumId w:val="22"/>
  </w:num>
  <w:num w:numId="30">
    <w:abstractNumId w:val="31"/>
  </w:num>
  <w:num w:numId="31">
    <w:abstractNumId w:val="64"/>
  </w:num>
  <w:num w:numId="32">
    <w:abstractNumId w:val="24"/>
  </w:num>
  <w:num w:numId="33">
    <w:abstractNumId w:val="44"/>
  </w:num>
  <w:num w:numId="34">
    <w:abstractNumId w:val="28"/>
  </w:num>
  <w:num w:numId="35">
    <w:abstractNumId w:val="54"/>
  </w:num>
  <w:num w:numId="36">
    <w:abstractNumId w:val="36"/>
  </w:num>
  <w:num w:numId="37">
    <w:abstractNumId w:val="29"/>
  </w:num>
  <w:num w:numId="38">
    <w:abstractNumId w:val="52"/>
  </w:num>
  <w:num w:numId="39">
    <w:abstractNumId w:val="63"/>
  </w:num>
  <w:num w:numId="40">
    <w:abstractNumId w:val="41"/>
  </w:num>
  <w:num w:numId="41">
    <w:abstractNumId w:val="18"/>
  </w:num>
  <w:num w:numId="42">
    <w:abstractNumId w:val="35"/>
  </w:num>
  <w:num w:numId="43">
    <w:abstractNumId w:val="12"/>
  </w:num>
  <w:num w:numId="44">
    <w:abstractNumId w:val="13"/>
  </w:num>
  <w:num w:numId="45">
    <w:abstractNumId w:val="30"/>
  </w:num>
  <w:num w:numId="46">
    <w:abstractNumId w:val="10"/>
  </w:num>
  <w:num w:numId="47">
    <w:abstractNumId w:val="9"/>
  </w:num>
  <w:num w:numId="48">
    <w:abstractNumId w:val="58"/>
  </w:num>
  <w:num w:numId="49">
    <w:abstractNumId w:val="19"/>
  </w:num>
  <w:num w:numId="50">
    <w:abstractNumId w:val="38"/>
  </w:num>
  <w:num w:numId="51">
    <w:abstractNumId w:val="61"/>
  </w:num>
  <w:num w:numId="52">
    <w:abstractNumId w:val="59"/>
  </w:num>
  <w:num w:numId="53">
    <w:abstractNumId w:val="7"/>
  </w:num>
  <w:num w:numId="54">
    <w:abstractNumId w:val="53"/>
  </w:num>
  <w:num w:numId="55">
    <w:abstractNumId w:val="62"/>
  </w:num>
  <w:num w:numId="56">
    <w:abstractNumId w:val="15"/>
  </w:num>
  <w:num w:numId="57">
    <w:abstractNumId w:val="17"/>
  </w:num>
  <w:num w:numId="58">
    <w:abstractNumId w:val="42"/>
  </w:num>
  <w:num w:numId="59">
    <w:abstractNumId w:val="27"/>
  </w:num>
  <w:num w:numId="60">
    <w:abstractNumId w:val="39"/>
  </w:num>
  <w:num w:numId="61">
    <w:abstractNumId w:val="16"/>
  </w:num>
  <w:num w:numId="62">
    <w:abstractNumId w:val="4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A8F"/>
    <w:rsid w:val="00156C1D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953"/>
    <w:rsid w:val="00347A9A"/>
    <w:rsid w:val="003502B6"/>
    <w:rsid w:val="00350B24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C83"/>
    <w:rsid w:val="004260B2"/>
    <w:rsid w:val="004275A9"/>
    <w:rsid w:val="0043103D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F23"/>
    <w:rsid w:val="008D610E"/>
    <w:rsid w:val="008D65A7"/>
    <w:rsid w:val="008D755F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E9C"/>
    <w:rsid w:val="00C45B0B"/>
    <w:rsid w:val="00C46EFA"/>
    <w:rsid w:val="00C46F1E"/>
    <w:rsid w:val="00C471D7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Заголовок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styleId="affa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b">
    <w:name w:val="footnote text"/>
    <w:basedOn w:val="a"/>
    <w:link w:val="affc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0"/>
    <w:link w:val="affb"/>
    <w:uiPriority w:val="99"/>
    <w:semiHidden/>
    <w:rsid w:val="00C35A0E"/>
    <w:rPr>
      <w:sz w:val="20"/>
      <w:szCs w:val="20"/>
      <w:lang w:eastAsia="en-US"/>
    </w:rPr>
  </w:style>
  <w:style w:type="character" w:styleId="affd">
    <w:name w:val="footnote reference"/>
    <w:basedOn w:val="a0"/>
    <w:uiPriority w:val="99"/>
    <w:semiHidden/>
    <w:unhideWhenUsed/>
    <w:locked/>
    <w:rsid w:val="00C35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docs/insights/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27148-E3EE-8449-BF77-3B836022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Валерий Алексеев</cp:lastModifiedBy>
  <cp:revision>4</cp:revision>
  <cp:lastPrinted>2016-03-11T07:03:00Z</cp:lastPrinted>
  <dcterms:created xsi:type="dcterms:W3CDTF">2018-02-05T10:34:00Z</dcterms:created>
  <dcterms:modified xsi:type="dcterms:W3CDTF">2018-02-05T14:22:00Z</dcterms:modified>
</cp:coreProperties>
</file>